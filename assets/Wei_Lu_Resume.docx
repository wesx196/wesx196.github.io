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399A" w14:textId="77777777" w:rsidR="00AB61DE" w:rsidRDefault="00AB61DE">
      <w:pPr>
        <w:spacing w:before="5" w:line="140" w:lineRule="exact"/>
        <w:rPr>
          <w:sz w:val="14"/>
          <w:szCs w:val="14"/>
        </w:rPr>
      </w:pPr>
    </w:p>
    <w:p w14:paraId="0896B1EC" w14:textId="77777777" w:rsidR="00AB61DE" w:rsidRDefault="00AB61DE">
      <w:pPr>
        <w:spacing w:line="200" w:lineRule="exact"/>
      </w:pPr>
    </w:p>
    <w:p w14:paraId="18347092" w14:textId="77777777" w:rsidR="00AB61DE" w:rsidRDefault="00AB61DE">
      <w:pPr>
        <w:spacing w:line="200" w:lineRule="exact"/>
      </w:pPr>
    </w:p>
    <w:p w14:paraId="2ECF4F9B" w14:textId="77777777" w:rsidR="00AB61DE" w:rsidRDefault="00AB61DE">
      <w:pPr>
        <w:spacing w:line="200" w:lineRule="exact"/>
      </w:pPr>
    </w:p>
    <w:p w14:paraId="622DBA7C" w14:textId="77777777" w:rsidR="00AB61DE" w:rsidRDefault="00AB61DE">
      <w:pPr>
        <w:spacing w:line="200" w:lineRule="exact"/>
      </w:pPr>
    </w:p>
    <w:p w14:paraId="0F580456" w14:textId="77777777" w:rsidR="00AB61DE" w:rsidRDefault="00F072D3">
      <w:pPr>
        <w:spacing w:line="240" w:lineRule="exact"/>
        <w:ind w:left="100" w:right="-53"/>
        <w:rPr>
          <w:sz w:val="22"/>
          <w:szCs w:val="22"/>
        </w:rPr>
      </w:pPr>
      <w:r>
        <w:rPr>
          <w:b/>
          <w:position w:val="-1"/>
          <w:sz w:val="22"/>
          <w:szCs w:val="22"/>
        </w:rPr>
        <w:t>SKILL:</w:t>
      </w:r>
    </w:p>
    <w:p w14:paraId="3EAB1030" w14:textId="77777777" w:rsidR="00AB61DE" w:rsidRDefault="00F072D3">
      <w:pPr>
        <w:spacing w:before="81" w:line="409" w:lineRule="auto"/>
        <w:ind w:right="3442" w:firstLine="909"/>
        <w:rPr>
          <w:sz w:val="22"/>
          <w:szCs w:val="22"/>
        </w:rPr>
        <w:sectPr w:rsidR="00AB61DE">
          <w:type w:val="continuous"/>
          <w:pgSz w:w="12240" w:h="15840"/>
          <w:pgMar w:top="1360" w:right="1380" w:bottom="280" w:left="1340" w:header="720" w:footer="720" w:gutter="0"/>
          <w:cols w:num="2" w:space="720" w:equalWidth="0">
            <w:col w:w="846" w:space="2673"/>
            <w:col w:w="6001"/>
          </w:cols>
        </w:sectPr>
      </w:pPr>
      <w:r>
        <w:br w:type="column"/>
      </w:r>
      <w:r>
        <w:rPr>
          <w:b/>
          <w:sz w:val="22"/>
          <w:szCs w:val="22"/>
        </w:rPr>
        <w:t>Wei Lu lennonbellaire@gmail.com</w:t>
      </w:r>
    </w:p>
    <w:p w14:paraId="4398DD13" w14:textId="77777777" w:rsidR="00AB61DE" w:rsidRDefault="00AB61DE">
      <w:pPr>
        <w:spacing w:before="7" w:line="160" w:lineRule="exact"/>
        <w:rPr>
          <w:sz w:val="16"/>
          <w:szCs w:val="16"/>
        </w:rPr>
      </w:pPr>
    </w:p>
    <w:p w14:paraId="5A66015C" w14:textId="414CDF2C" w:rsidR="00AB61DE" w:rsidRDefault="00F072D3">
      <w:pPr>
        <w:spacing w:before="20"/>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Programming technologies including Python, Java, JavaScript, Ruby, and C++</w:t>
      </w:r>
    </w:p>
    <w:p w14:paraId="164F1000" w14:textId="3A8D997F" w:rsidR="00AB61DE" w:rsidRDefault="00F072D3">
      <w:pPr>
        <w:spacing w:before="62"/>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 xml:space="preserve">Front-End web development technologies including HTML, CSS, Material UI and </w:t>
      </w:r>
      <w:proofErr w:type="spellStart"/>
      <w:r>
        <w:rPr>
          <w:sz w:val="22"/>
          <w:szCs w:val="22"/>
        </w:rPr>
        <w:t>BootStrap</w:t>
      </w:r>
      <w:proofErr w:type="spellEnd"/>
    </w:p>
    <w:p w14:paraId="722580DA" w14:textId="5CF2D39C" w:rsidR="00AB61DE" w:rsidRDefault="00F072D3">
      <w:pPr>
        <w:spacing w:before="62"/>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Full stack web development technologies including MEAN stack, MERN stack and Ruby on</w:t>
      </w:r>
    </w:p>
    <w:p w14:paraId="23CD1585" w14:textId="77777777" w:rsidR="00AB61DE" w:rsidRDefault="00F072D3">
      <w:pPr>
        <w:spacing w:before="1"/>
        <w:ind w:left="820"/>
        <w:rPr>
          <w:sz w:val="22"/>
          <w:szCs w:val="22"/>
        </w:rPr>
      </w:pPr>
      <w:r>
        <w:rPr>
          <w:sz w:val="22"/>
          <w:szCs w:val="22"/>
        </w:rPr>
        <w:t>Rails</w:t>
      </w:r>
    </w:p>
    <w:p w14:paraId="0DBF5F91" w14:textId="07149C17" w:rsidR="00AB61DE" w:rsidRDefault="00F072D3">
      <w:pPr>
        <w:spacing w:before="5"/>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Database: MS SQL Server, Oracle, MongoDB, and Access</w:t>
      </w:r>
    </w:p>
    <w:p w14:paraId="01C205C3" w14:textId="0135DACB" w:rsidR="00AB61DE" w:rsidRDefault="00F072D3">
      <w:pPr>
        <w:spacing w:before="5"/>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Cloud infrastr</w:t>
      </w:r>
      <w:r>
        <w:rPr>
          <w:sz w:val="22"/>
          <w:szCs w:val="22"/>
        </w:rPr>
        <w:t>ucture</w:t>
      </w:r>
    </w:p>
    <w:p w14:paraId="0B63B347" w14:textId="3D5FB4B0" w:rsidR="00AB61DE" w:rsidRDefault="00F072D3">
      <w:pPr>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Bilingual in English and Mandarin</w:t>
      </w:r>
    </w:p>
    <w:p w14:paraId="0AE16F6F" w14:textId="77777777" w:rsidR="00AB61DE" w:rsidRDefault="00AB61DE">
      <w:pPr>
        <w:spacing w:before="8" w:line="160" w:lineRule="exact"/>
        <w:rPr>
          <w:sz w:val="16"/>
          <w:szCs w:val="16"/>
        </w:rPr>
      </w:pPr>
    </w:p>
    <w:p w14:paraId="057CA81F" w14:textId="77777777" w:rsidR="00AB61DE" w:rsidRDefault="00AB61DE">
      <w:pPr>
        <w:spacing w:line="200" w:lineRule="exact"/>
      </w:pPr>
    </w:p>
    <w:p w14:paraId="1A4A5754" w14:textId="77777777" w:rsidR="00AB61DE" w:rsidRDefault="00AB61DE">
      <w:pPr>
        <w:spacing w:line="200" w:lineRule="exact"/>
      </w:pPr>
    </w:p>
    <w:p w14:paraId="3104E894" w14:textId="77777777" w:rsidR="00AB61DE" w:rsidRDefault="00F072D3">
      <w:pPr>
        <w:ind w:left="100"/>
        <w:rPr>
          <w:sz w:val="22"/>
          <w:szCs w:val="22"/>
        </w:rPr>
      </w:pPr>
      <w:r>
        <w:rPr>
          <w:b/>
          <w:sz w:val="22"/>
          <w:szCs w:val="22"/>
        </w:rPr>
        <w:t>EDUCATION:</w:t>
      </w:r>
    </w:p>
    <w:p w14:paraId="245B53C4" w14:textId="77777777" w:rsidR="00AB61DE" w:rsidRDefault="00F072D3">
      <w:pPr>
        <w:spacing w:before="59" w:line="352" w:lineRule="auto"/>
        <w:ind w:left="100" w:right="3414"/>
        <w:rPr>
          <w:sz w:val="22"/>
          <w:szCs w:val="22"/>
        </w:rPr>
      </w:pPr>
      <w:r>
        <w:rPr>
          <w:sz w:val="22"/>
          <w:szCs w:val="22"/>
        </w:rPr>
        <w:t>Bachelor of Science in Computer Information Systems, Cum Laude University of Houston, College of Technology, Houston, Texas GPA: 3.67</w:t>
      </w:r>
    </w:p>
    <w:p w14:paraId="5EA947CD" w14:textId="77777777" w:rsidR="00AB61DE" w:rsidRDefault="00AB61DE">
      <w:pPr>
        <w:spacing w:before="9" w:line="100" w:lineRule="exact"/>
        <w:rPr>
          <w:sz w:val="11"/>
          <w:szCs w:val="11"/>
        </w:rPr>
      </w:pPr>
    </w:p>
    <w:p w14:paraId="1F347182" w14:textId="77777777" w:rsidR="00AB61DE" w:rsidRDefault="00AB61DE">
      <w:pPr>
        <w:spacing w:line="200" w:lineRule="exact"/>
      </w:pPr>
    </w:p>
    <w:p w14:paraId="39F344EB" w14:textId="77777777" w:rsidR="00AB61DE" w:rsidRDefault="00F072D3">
      <w:pPr>
        <w:ind w:left="100"/>
        <w:rPr>
          <w:sz w:val="22"/>
          <w:szCs w:val="22"/>
        </w:rPr>
      </w:pPr>
      <w:r>
        <w:rPr>
          <w:b/>
          <w:sz w:val="22"/>
          <w:szCs w:val="22"/>
        </w:rPr>
        <w:t>JOB EXPERIENCE:</w:t>
      </w:r>
    </w:p>
    <w:p w14:paraId="44A7CA28" w14:textId="77777777" w:rsidR="00AB61DE" w:rsidRDefault="00AB61DE">
      <w:pPr>
        <w:spacing w:before="11" w:line="240" w:lineRule="exact"/>
        <w:rPr>
          <w:sz w:val="24"/>
          <w:szCs w:val="24"/>
        </w:rPr>
      </w:pPr>
    </w:p>
    <w:p w14:paraId="740331C0" w14:textId="41EF6ACD" w:rsidR="00AB61DE" w:rsidRDefault="00F072D3">
      <w:pPr>
        <w:ind w:left="100"/>
        <w:rPr>
          <w:sz w:val="22"/>
          <w:szCs w:val="22"/>
        </w:rPr>
      </w:pPr>
      <w:r>
        <w:rPr>
          <w:b/>
          <w:sz w:val="22"/>
          <w:szCs w:val="22"/>
        </w:rPr>
        <w:t xml:space="preserve">TCS (Client: </w:t>
      </w:r>
      <w:proofErr w:type="gramStart"/>
      <w:r>
        <w:rPr>
          <w:b/>
          <w:sz w:val="22"/>
          <w:szCs w:val="22"/>
        </w:rPr>
        <w:t xml:space="preserve">Citigroup)   </w:t>
      </w:r>
      <w:proofErr w:type="gramEnd"/>
      <w:r>
        <w:rPr>
          <w:b/>
          <w:sz w:val="22"/>
          <w:szCs w:val="22"/>
        </w:rPr>
        <w:t xml:space="preserve">            </w:t>
      </w:r>
      <w:r>
        <w:rPr>
          <w:b/>
          <w:sz w:val="22"/>
          <w:szCs w:val="22"/>
        </w:rPr>
        <w:t xml:space="preserve">Software Engineer              </w:t>
      </w:r>
      <w:r>
        <w:rPr>
          <w:b/>
          <w:sz w:val="22"/>
          <w:szCs w:val="22"/>
        </w:rPr>
        <w:t xml:space="preserve"> January 2022 – Now</w:t>
      </w:r>
    </w:p>
    <w:p w14:paraId="39988F0F" w14:textId="77777777" w:rsidR="00AB61DE" w:rsidRDefault="00AB61DE">
      <w:pPr>
        <w:spacing w:before="14" w:line="240" w:lineRule="exact"/>
        <w:rPr>
          <w:sz w:val="24"/>
          <w:szCs w:val="24"/>
        </w:rPr>
      </w:pPr>
    </w:p>
    <w:p w14:paraId="2CB4F31D" w14:textId="0E8A2A97" w:rsidR="00AB61DE" w:rsidRDefault="00F072D3">
      <w:pPr>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 xml:space="preserve">The goal of </w:t>
      </w:r>
      <w:proofErr w:type="spellStart"/>
      <w:r>
        <w:rPr>
          <w:sz w:val="22"/>
          <w:szCs w:val="22"/>
        </w:rPr>
        <w:t>DocHub</w:t>
      </w:r>
      <w:proofErr w:type="spellEnd"/>
      <w:r>
        <w:rPr>
          <w:sz w:val="22"/>
          <w:szCs w:val="22"/>
        </w:rPr>
        <w:t xml:space="preserve"> project is utilizing ETL process to migrate the documents and content from</w:t>
      </w:r>
    </w:p>
    <w:p w14:paraId="34DF7002" w14:textId="77777777" w:rsidR="00AB61DE" w:rsidRDefault="00F072D3">
      <w:pPr>
        <w:spacing w:line="240" w:lineRule="exact"/>
        <w:ind w:left="820"/>
        <w:rPr>
          <w:sz w:val="22"/>
          <w:szCs w:val="22"/>
        </w:rPr>
      </w:pPr>
      <w:r>
        <w:rPr>
          <w:sz w:val="22"/>
          <w:szCs w:val="22"/>
        </w:rPr>
        <w:t>FileNet IS system to MongoDB and IBM CO</w:t>
      </w:r>
      <w:r>
        <w:rPr>
          <w:sz w:val="22"/>
          <w:szCs w:val="22"/>
        </w:rPr>
        <w:t>S.</w:t>
      </w:r>
    </w:p>
    <w:p w14:paraId="7AD8D9B6" w14:textId="77777777" w:rsidR="00AB61DE" w:rsidRDefault="00F072D3">
      <w:pPr>
        <w:tabs>
          <w:tab w:val="left" w:pos="820"/>
        </w:tabs>
        <w:ind w:left="820" w:right="646" w:hanging="360"/>
        <w:rPr>
          <w:sz w:val="22"/>
          <w:szCs w:val="22"/>
        </w:rPr>
      </w:pPr>
      <w:r>
        <w:rPr>
          <w:rFonts w:ascii="Verdana" w:eastAsia="Verdana" w:hAnsi="Verdana" w:cs="Verdana"/>
          <w:sz w:val="22"/>
          <w:szCs w:val="22"/>
        </w:rPr>
        <w:t>•</w:t>
      </w:r>
      <w:r>
        <w:rPr>
          <w:rFonts w:ascii="Verdana" w:eastAsia="Verdana" w:hAnsi="Verdana" w:cs="Verdana"/>
          <w:sz w:val="22"/>
          <w:szCs w:val="22"/>
        </w:rPr>
        <w:tab/>
      </w:r>
      <w:r>
        <w:rPr>
          <w:b/>
          <w:sz w:val="22"/>
          <w:szCs w:val="22"/>
        </w:rPr>
        <w:t xml:space="preserve">Transformation: </w:t>
      </w:r>
      <w:r>
        <w:rPr>
          <w:sz w:val="22"/>
          <w:szCs w:val="22"/>
        </w:rPr>
        <w:t>modify the Java code of Crawford call from phase one team to fulfill the requirements for phase two.</w:t>
      </w:r>
    </w:p>
    <w:p w14:paraId="6C2504EA" w14:textId="77777777" w:rsidR="00AB61DE" w:rsidRDefault="00F072D3">
      <w:pPr>
        <w:tabs>
          <w:tab w:val="left" w:pos="820"/>
        </w:tabs>
        <w:spacing w:before="16" w:line="240" w:lineRule="exact"/>
        <w:ind w:left="820" w:right="461" w:hanging="360"/>
        <w:rPr>
          <w:sz w:val="22"/>
          <w:szCs w:val="22"/>
        </w:rPr>
      </w:pPr>
      <w:r>
        <w:rPr>
          <w:rFonts w:ascii="Verdana" w:eastAsia="Verdana" w:hAnsi="Verdana" w:cs="Verdana"/>
          <w:sz w:val="22"/>
          <w:szCs w:val="22"/>
        </w:rPr>
        <w:t>•</w:t>
      </w:r>
      <w:r>
        <w:rPr>
          <w:rFonts w:ascii="Verdana" w:eastAsia="Verdana" w:hAnsi="Verdana" w:cs="Verdana"/>
          <w:sz w:val="22"/>
          <w:szCs w:val="22"/>
        </w:rPr>
        <w:tab/>
      </w:r>
      <w:r>
        <w:rPr>
          <w:b/>
          <w:sz w:val="22"/>
          <w:szCs w:val="22"/>
        </w:rPr>
        <w:t xml:space="preserve">Transformation: </w:t>
      </w:r>
      <w:r>
        <w:rPr>
          <w:sz w:val="22"/>
          <w:szCs w:val="22"/>
        </w:rPr>
        <w:t>develop a Python program that takes Crawford process output as input and fetch the metadata of the AFP files then up</w:t>
      </w:r>
      <w:r>
        <w:rPr>
          <w:sz w:val="22"/>
          <w:szCs w:val="22"/>
        </w:rPr>
        <w:t>date them in the MongoDB staging collection.</w:t>
      </w:r>
    </w:p>
    <w:p w14:paraId="633A7121" w14:textId="77777777" w:rsidR="00AB61DE" w:rsidRDefault="00F072D3">
      <w:pPr>
        <w:tabs>
          <w:tab w:val="left" w:pos="820"/>
        </w:tabs>
        <w:spacing w:before="14" w:line="240" w:lineRule="exact"/>
        <w:ind w:left="820" w:right="387" w:hanging="360"/>
        <w:rPr>
          <w:sz w:val="22"/>
          <w:szCs w:val="22"/>
        </w:rPr>
      </w:pPr>
      <w:r>
        <w:rPr>
          <w:rFonts w:ascii="Verdana" w:eastAsia="Verdana" w:hAnsi="Verdana" w:cs="Verdana"/>
          <w:sz w:val="22"/>
          <w:szCs w:val="22"/>
        </w:rPr>
        <w:t>•</w:t>
      </w:r>
      <w:r>
        <w:rPr>
          <w:rFonts w:ascii="Verdana" w:eastAsia="Verdana" w:hAnsi="Verdana" w:cs="Verdana"/>
          <w:sz w:val="22"/>
          <w:szCs w:val="22"/>
        </w:rPr>
        <w:tab/>
      </w:r>
      <w:r>
        <w:rPr>
          <w:b/>
          <w:sz w:val="22"/>
          <w:szCs w:val="22"/>
        </w:rPr>
        <w:t xml:space="preserve">Staging: </w:t>
      </w:r>
      <w:r>
        <w:rPr>
          <w:sz w:val="22"/>
          <w:szCs w:val="22"/>
        </w:rPr>
        <w:t>develop a Python script that cleans up the MongoDB staging collection after all files getting migrated.</w:t>
      </w:r>
    </w:p>
    <w:p w14:paraId="5412DD06" w14:textId="77777777" w:rsidR="00AB61DE" w:rsidRDefault="00F072D3">
      <w:pPr>
        <w:tabs>
          <w:tab w:val="left" w:pos="820"/>
        </w:tabs>
        <w:spacing w:before="18" w:line="240" w:lineRule="exact"/>
        <w:ind w:left="820" w:right="631" w:hanging="360"/>
        <w:rPr>
          <w:sz w:val="22"/>
          <w:szCs w:val="22"/>
        </w:rPr>
      </w:pPr>
      <w:r>
        <w:rPr>
          <w:rFonts w:ascii="Verdana" w:eastAsia="Verdana" w:hAnsi="Verdana" w:cs="Verdana"/>
          <w:sz w:val="22"/>
          <w:szCs w:val="22"/>
        </w:rPr>
        <w:t>•</w:t>
      </w:r>
      <w:r>
        <w:rPr>
          <w:rFonts w:ascii="Verdana" w:eastAsia="Verdana" w:hAnsi="Verdana" w:cs="Verdana"/>
          <w:sz w:val="22"/>
          <w:szCs w:val="22"/>
        </w:rPr>
        <w:tab/>
      </w:r>
      <w:r>
        <w:rPr>
          <w:b/>
          <w:sz w:val="22"/>
          <w:szCs w:val="22"/>
        </w:rPr>
        <w:t xml:space="preserve">Load: </w:t>
      </w:r>
      <w:r>
        <w:rPr>
          <w:sz w:val="22"/>
          <w:szCs w:val="22"/>
        </w:rPr>
        <w:t xml:space="preserve">develop a Python program that takes reconciliation reports created in transformation process (.csv format) and load into the MongoDB collection named </w:t>
      </w:r>
      <w:proofErr w:type="spellStart"/>
      <w:r>
        <w:rPr>
          <w:sz w:val="22"/>
          <w:szCs w:val="22"/>
        </w:rPr>
        <w:t>load_history</w:t>
      </w:r>
      <w:proofErr w:type="spellEnd"/>
      <w:r>
        <w:rPr>
          <w:sz w:val="22"/>
          <w:szCs w:val="22"/>
        </w:rPr>
        <w:t>.</w:t>
      </w:r>
    </w:p>
    <w:p w14:paraId="72B60771" w14:textId="77777777" w:rsidR="00AB61DE" w:rsidRDefault="00F072D3">
      <w:pPr>
        <w:tabs>
          <w:tab w:val="left" w:pos="820"/>
        </w:tabs>
        <w:spacing w:before="15" w:line="240" w:lineRule="exact"/>
        <w:ind w:left="820" w:right="510" w:hanging="360"/>
        <w:rPr>
          <w:sz w:val="22"/>
          <w:szCs w:val="22"/>
        </w:rPr>
      </w:pPr>
      <w:r>
        <w:rPr>
          <w:rFonts w:ascii="Verdana" w:eastAsia="Verdana" w:hAnsi="Verdana" w:cs="Verdana"/>
          <w:sz w:val="22"/>
          <w:szCs w:val="22"/>
        </w:rPr>
        <w:t>•</w:t>
      </w:r>
      <w:r>
        <w:rPr>
          <w:rFonts w:ascii="Verdana" w:eastAsia="Verdana" w:hAnsi="Verdana" w:cs="Verdana"/>
          <w:sz w:val="22"/>
          <w:szCs w:val="22"/>
        </w:rPr>
        <w:tab/>
      </w:r>
      <w:r>
        <w:rPr>
          <w:b/>
          <w:sz w:val="22"/>
          <w:szCs w:val="22"/>
        </w:rPr>
        <w:t xml:space="preserve">Load: </w:t>
      </w:r>
      <w:r>
        <w:rPr>
          <w:sz w:val="22"/>
          <w:szCs w:val="22"/>
        </w:rPr>
        <w:t>develop a Python program that generates daily migration report and overall migration</w:t>
      </w:r>
      <w:r>
        <w:rPr>
          <w:sz w:val="22"/>
          <w:szCs w:val="22"/>
        </w:rPr>
        <w:t xml:space="preserve"> report based on the data loaded in </w:t>
      </w:r>
      <w:proofErr w:type="spellStart"/>
      <w:r>
        <w:rPr>
          <w:sz w:val="22"/>
          <w:szCs w:val="22"/>
        </w:rPr>
        <w:t>load_history</w:t>
      </w:r>
      <w:proofErr w:type="spellEnd"/>
      <w:r>
        <w:rPr>
          <w:sz w:val="22"/>
          <w:szCs w:val="22"/>
        </w:rPr>
        <w:t xml:space="preserve"> and automates the process using AutoSys.</w:t>
      </w:r>
    </w:p>
    <w:p w14:paraId="4C487934" w14:textId="77777777" w:rsidR="00AB61DE" w:rsidRDefault="00F072D3">
      <w:pPr>
        <w:tabs>
          <w:tab w:val="left" w:pos="820"/>
        </w:tabs>
        <w:spacing w:before="15" w:line="240" w:lineRule="exact"/>
        <w:ind w:left="820" w:right="279" w:hanging="360"/>
        <w:rPr>
          <w:sz w:val="22"/>
          <w:szCs w:val="22"/>
        </w:rPr>
      </w:pPr>
      <w:r>
        <w:rPr>
          <w:rFonts w:ascii="Verdana" w:eastAsia="Verdana" w:hAnsi="Verdana" w:cs="Verdana"/>
          <w:sz w:val="22"/>
          <w:szCs w:val="22"/>
        </w:rPr>
        <w:t>•</w:t>
      </w:r>
      <w:r>
        <w:rPr>
          <w:rFonts w:ascii="Verdana" w:eastAsia="Verdana" w:hAnsi="Verdana" w:cs="Verdana"/>
          <w:sz w:val="22"/>
          <w:szCs w:val="22"/>
        </w:rPr>
        <w:tab/>
      </w:r>
      <w:proofErr w:type="spellStart"/>
      <w:r>
        <w:rPr>
          <w:b/>
          <w:sz w:val="22"/>
          <w:szCs w:val="22"/>
        </w:rPr>
        <w:t>CosBucket</w:t>
      </w:r>
      <w:proofErr w:type="spellEnd"/>
      <w:r>
        <w:rPr>
          <w:b/>
          <w:sz w:val="22"/>
          <w:szCs w:val="22"/>
        </w:rPr>
        <w:t xml:space="preserve"> Cleanup: </w:t>
      </w:r>
      <w:r>
        <w:rPr>
          <w:sz w:val="22"/>
          <w:szCs w:val="22"/>
        </w:rPr>
        <w:t xml:space="preserve">make modifications to the </w:t>
      </w:r>
      <w:proofErr w:type="spellStart"/>
      <w:r>
        <w:rPr>
          <w:sz w:val="22"/>
          <w:szCs w:val="22"/>
        </w:rPr>
        <w:t>CosBucket</w:t>
      </w:r>
      <w:proofErr w:type="spellEnd"/>
      <w:r>
        <w:rPr>
          <w:sz w:val="22"/>
          <w:szCs w:val="22"/>
        </w:rPr>
        <w:t xml:space="preserve"> cleanup python script to delete the records in Amazon S3 storage.</w:t>
      </w:r>
    </w:p>
    <w:p w14:paraId="135EA32C" w14:textId="77777777" w:rsidR="00AB61DE" w:rsidRDefault="00AB61DE">
      <w:pPr>
        <w:spacing w:line="200" w:lineRule="exact"/>
      </w:pPr>
    </w:p>
    <w:p w14:paraId="30A69C50" w14:textId="77777777" w:rsidR="00AB61DE" w:rsidRDefault="00AB61DE">
      <w:pPr>
        <w:spacing w:before="10" w:line="220" w:lineRule="exact"/>
        <w:rPr>
          <w:sz w:val="22"/>
          <w:szCs w:val="22"/>
        </w:rPr>
      </w:pPr>
    </w:p>
    <w:p w14:paraId="02C76DED" w14:textId="1B9C1129" w:rsidR="00AB61DE" w:rsidRDefault="00F072D3">
      <w:pPr>
        <w:ind w:left="100"/>
        <w:rPr>
          <w:sz w:val="22"/>
          <w:szCs w:val="22"/>
        </w:rPr>
      </w:pPr>
      <w:r>
        <w:rPr>
          <w:b/>
          <w:sz w:val="22"/>
          <w:szCs w:val="22"/>
        </w:rPr>
        <w:t xml:space="preserve">University of Houston         </w:t>
      </w:r>
      <w:r>
        <w:rPr>
          <w:b/>
          <w:sz w:val="22"/>
          <w:szCs w:val="22"/>
        </w:rPr>
        <w:t xml:space="preserve"> G</w:t>
      </w:r>
      <w:r>
        <w:rPr>
          <w:b/>
          <w:sz w:val="22"/>
          <w:szCs w:val="22"/>
        </w:rPr>
        <w:t xml:space="preserve">raduate School assistant       </w:t>
      </w:r>
      <w:r>
        <w:rPr>
          <w:b/>
          <w:sz w:val="22"/>
          <w:szCs w:val="22"/>
        </w:rPr>
        <w:t xml:space="preserve"> October 2018 – December 2020</w:t>
      </w:r>
    </w:p>
    <w:p w14:paraId="37D0CDCD" w14:textId="550B144D" w:rsidR="00AB61DE" w:rsidRDefault="00F072D3">
      <w:pPr>
        <w:spacing w:before="62"/>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Answering calls regarding questions about UH graduate school applications, transcripts, and</w:t>
      </w:r>
    </w:p>
    <w:p w14:paraId="60740DDC" w14:textId="77777777" w:rsidR="00AB61DE" w:rsidRDefault="00F072D3">
      <w:pPr>
        <w:spacing w:before="1"/>
        <w:ind w:left="820"/>
        <w:rPr>
          <w:sz w:val="22"/>
          <w:szCs w:val="22"/>
        </w:rPr>
      </w:pPr>
      <w:r>
        <w:rPr>
          <w:sz w:val="22"/>
          <w:szCs w:val="22"/>
        </w:rPr>
        <w:t>GRE scores</w:t>
      </w:r>
    </w:p>
    <w:p w14:paraId="5F44A057" w14:textId="74AEA003" w:rsidR="00AB61DE" w:rsidRDefault="00F072D3">
      <w:pPr>
        <w:ind w:left="460"/>
        <w:rPr>
          <w:sz w:val="22"/>
          <w:szCs w:val="22"/>
        </w:rPr>
        <w:sectPr w:rsidR="00AB61DE">
          <w:type w:val="continuous"/>
          <w:pgSz w:w="12240" w:h="15840"/>
          <w:pgMar w:top="1360" w:right="1380" w:bottom="280" w:left="1340" w:header="720" w:footer="720" w:gutter="0"/>
          <w:cols w:space="720"/>
        </w:sect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Duties related to the operation of the Graduate School</w:t>
      </w:r>
    </w:p>
    <w:p w14:paraId="66C80744" w14:textId="77777777" w:rsidR="00AB61DE" w:rsidRDefault="00AB61DE">
      <w:pPr>
        <w:spacing w:before="1" w:line="160" w:lineRule="exact"/>
        <w:rPr>
          <w:sz w:val="16"/>
          <w:szCs w:val="16"/>
        </w:rPr>
      </w:pPr>
    </w:p>
    <w:p w14:paraId="22CB977E" w14:textId="77777777" w:rsidR="00AB61DE" w:rsidRDefault="00AB61DE">
      <w:pPr>
        <w:spacing w:line="200" w:lineRule="exact"/>
      </w:pPr>
    </w:p>
    <w:p w14:paraId="777F83CD" w14:textId="77777777" w:rsidR="00AB61DE" w:rsidRDefault="00F072D3">
      <w:pPr>
        <w:spacing w:before="32"/>
        <w:ind w:left="100"/>
        <w:rPr>
          <w:sz w:val="22"/>
          <w:szCs w:val="22"/>
        </w:rPr>
      </w:pPr>
      <w:r>
        <w:rPr>
          <w:b/>
          <w:sz w:val="22"/>
          <w:szCs w:val="22"/>
        </w:rPr>
        <w:t>PROJECTS:</w:t>
      </w:r>
    </w:p>
    <w:p w14:paraId="71F0572A" w14:textId="77777777" w:rsidR="00AB61DE" w:rsidRDefault="00AB61DE">
      <w:pPr>
        <w:spacing w:before="9" w:line="160" w:lineRule="exact"/>
        <w:rPr>
          <w:sz w:val="17"/>
          <w:szCs w:val="17"/>
        </w:rPr>
      </w:pPr>
    </w:p>
    <w:p w14:paraId="2C4CE4AA" w14:textId="18B0CC49" w:rsidR="00AB61DE" w:rsidRDefault="00F072D3" w:rsidP="00F072D3">
      <w:pPr>
        <w:ind w:left="100"/>
        <w:jc w:val="right"/>
        <w:rPr>
          <w:sz w:val="22"/>
          <w:szCs w:val="22"/>
        </w:rPr>
      </w:pPr>
      <w:r>
        <w:rPr>
          <w:b/>
          <w:sz w:val="22"/>
          <w:szCs w:val="22"/>
        </w:rPr>
        <w:t xml:space="preserve">TCS ILP Training Certification Project                                                                                  </w:t>
      </w:r>
      <w:r>
        <w:rPr>
          <w:b/>
          <w:sz w:val="22"/>
          <w:szCs w:val="22"/>
        </w:rPr>
        <w:t>July 2021</w:t>
      </w:r>
    </w:p>
    <w:p w14:paraId="1CED11B8" w14:textId="77777777" w:rsidR="00AB61DE" w:rsidRDefault="00F072D3">
      <w:pPr>
        <w:tabs>
          <w:tab w:val="left" w:pos="820"/>
        </w:tabs>
        <w:spacing w:before="57"/>
        <w:ind w:left="820" w:right="80"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Build a food ordering website using Angular as frontend technology and getting the pre-made data using API calls. The user can view the food details, search for food, order food, check profile and check order status, etc.</w:t>
      </w:r>
    </w:p>
    <w:p w14:paraId="4DCD9004" w14:textId="77777777" w:rsidR="00AB61DE" w:rsidRDefault="00F072D3">
      <w:pPr>
        <w:tabs>
          <w:tab w:val="left" w:pos="820"/>
        </w:tabs>
        <w:spacing w:before="56"/>
        <w:ind w:left="820" w:right="80"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Build a full-stack online shoppi</w:t>
      </w:r>
      <w:r>
        <w:rPr>
          <w:sz w:val="22"/>
          <w:szCs w:val="22"/>
        </w:rPr>
        <w:t xml:space="preserve">ng web application using modern technologies including Angular, NodeJS, MongoDB, Express and Bootstrap. As a team of four, I oversaw the cart functionality. We designed the user interface using Angular and built the backend server using NodeJS and Express </w:t>
      </w:r>
      <w:r>
        <w:rPr>
          <w:sz w:val="22"/>
          <w:szCs w:val="22"/>
        </w:rPr>
        <w:t>and mongo DB as our database. The user can view product details, search for products, add the product to cart, check out, add product details, edit profile details, and check order status, etc.</w:t>
      </w:r>
    </w:p>
    <w:p w14:paraId="621AD0ED" w14:textId="77777777" w:rsidR="00AB61DE" w:rsidRDefault="00AB61DE">
      <w:pPr>
        <w:spacing w:before="1" w:line="160" w:lineRule="exact"/>
        <w:rPr>
          <w:sz w:val="17"/>
          <w:szCs w:val="17"/>
        </w:rPr>
      </w:pPr>
    </w:p>
    <w:p w14:paraId="39CE0E62" w14:textId="77777777" w:rsidR="00AB61DE" w:rsidRDefault="00AB61DE">
      <w:pPr>
        <w:spacing w:line="200" w:lineRule="exact"/>
      </w:pPr>
    </w:p>
    <w:p w14:paraId="310A89DD" w14:textId="7A7C25A1" w:rsidR="00AB61DE" w:rsidRDefault="00F072D3" w:rsidP="00F072D3">
      <w:pPr>
        <w:ind w:left="100"/>
        <w:jc w:val="right"/>
        <w:rPr>
          <w:sz w:val="22"/>
          <w:szCs w:val="22"/>
        </w:rPr>
      </w:pPr>
      <w:r>
        <w:rPr>
          <w:b/>
          <w:sz w:val="22"/>
          <w:szCs w:val="22"/>
        </w:rPr>
        <w:t xml:space="preserve">   </w:t>
      </w:r>
      <w:r>
        <w:rPr>
          <w:b/>
          <w:sz w:val="22"/>
          <w:szCs w:val="22"/>
        </w:rPr>
        <w:t xml:space="preserve">Ruby On Rails Project                                                  </w:t>
      </w:r>
      <w:r>
        <w:rPr>
          <w:b/>
          <w:sz w:val="22"/>
          <w:szCs w:val="22"/>
        </w:rPr>
        <w:t xml:space="preserve">                                                   </w:t>
      </w:r>
      <w:r>
        <w:rPr>
          <w:b/>
          <w:sz w:val="22"/>
          <w:szCs w:val="22"/>
        </w:rPr>
        <w:t>December 2020</w:t>
      </w:r>
    </w:p>
    <w:p w14:paraId="7C57A8F7" w14:textId="77777777" w:rsidR="00AB61DE" w:rsidRDefault="00AB61DE">
      <w:pPr>
        <w:spacing w:before="8" w:line="160" w:lineRule="exact"/>
        <w:rPr>
          <w:sz w:val="17"/>
          <w:szCs w:val="17"/>
        </w:rPr>
      </w:pPr>
    </w:p>
    <w:p w14:paraId="49FA0916" w14:textId="4A14C8F8" w:rsidR="00AB61DE" w:rsidRDefault="00F072D3">
      <w:pPr>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Develop a business website for a construction company using Ruby on Rails</w:t>
      </w:r>
    </w:p>
    <w:p w14:paraId="183B667D" w14:textId="22C3E1A1" w:rsidR="00AB61DE" w:rsidRDefault="00F072D3">
      <w:pPr>
        <w:spacing w:before="57"/>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Main page includes the introduction of the company</w:t>
      </w:r>
    </w:p>
    <w:p w14:paraId="39D7868D" w14:textId="3759FF11" w:rsidR="00AB61DE" w:rsidRDefault="00F072D3">
      <w:pPr>
        <w:spacing w:before="62"/>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Project page includes all ongoing proj</w:t>
      </w:r>
      <w:r>
        <w:rPr>
          <w:sz w:val="22"/>
          <w:szCs w:val="22"/>
        </w:rPr>
        <w:t>ects with a group of pictures</w:t>
      </w:r>
    </w:p>
    <w:p w14:paraId="1C51B175" w14:textId="5F20625C" w:rsidR="00AB61DE" w:rsidRDefault="00F072D3">
      <w:pPr>
        <w:spacing w:before="57"/>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Gallery page shows all completed projects with carousel of pictures</w:t>
      </w:r>
    </w:p>
    <w:p w14:paraId="05118E01" w14:textId="77777777" w:rsidR="00AB61DE" w:rsidRDefault="00F072D3">
      <w:pPr>
        <w:tabs>
          <w:tab w:val="left" w:pos="820"/>
        </w:tabs>
        <w:spacing w:before="57"/>
        <w:ind w:left="820" w:right="82"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Contact us page includes all relevant information about the company and a “Contact Us” form that takes users inputs and send them to manager’s work emai</w:t>
      </w:r>
      <w:r>
        <w:rPr>
          <w:sz w:val="22"/>
          <w:szCs w:val="22"/>
        </w:rPr>
        <w:t>l</w:t>
      </w:r>
    </w:p>
    <w:p w14:paraId="0D816E32" w14:textId="77777777" w:rsidR="00AB61DE" w:rsidRDefault="00F072D3">
      <w:pPr>
        <w:tabs>
          <w:tab w:val="left" w:pos="820"/>
        </w:tabs>
        <w:spacing w:before="56"/>
        <w:ind w:left="820" w:right="81"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Appointment page let the user schedule an open house visit and the information will be sent to manager’s email</w:t>
      </w:r>
    </w:p>
    <w:p w14:paraId="396D1FA0" w14:textId="77777777" w:rsidR="00AB61DE" w:rsidRDefault="00AB61DE">
      <w:pPr>
        <w:spacing w:before="10" w:line="160" w:lineRule="exact"/>
        <w:rPr>
          <w:sz w:val="16"/>
          <w:szCs w:val="16"/>
        </w:rPr>
      </w:pPr>
    </w:p>
    <w:p w14:paraId="2A62FE17" w14:textId="77777777" w:rsidR="00AB61DE" w:rsidRDefault="00AB61DE">
      <w:pPr>
        <w:spacing w:line="200" w:lineRule="exact"/>
      </w:pPr>
    </w:p>
    <w:p w14:paraId="32BA7E57" w14:textId="2EF4181E" w:rsidR="00AB61DE" w:rsidRDefault="00F072D3">
      <w:pPr>
        <w:ind w:left="100"/>
        <w:rPr>
          <w:sz w:val="22"/>
          <w:szCs w:val="22"/>
        </w:rPr>
      </w:pPr>
      <w:r>
        <w:rPr>
          <w:b/>
          <w:sz w:val="22"/>
          <w:szCs w:val="22"/>
        </w:rPr>
        <w:t xml:space="preserve">    </w:t>
      </w:r>
      <w:r>
        <w:rPr>
          <w:b/>
          <w:sz w:val="22"/>
          <w:szCs w:val="22"/>
        </w:rPr>
        <w:t xml:space="preserve">Database Administration and Implementation                                                              </w:t>
      </w:r>
      <w:r>
        <w:rPr>
          <w:b/>
          <w:sz w:val="22"/>
          <w:szCs w:val="22"/>
        </w:rPr>
        <w:t>November 2019</w:t>
      </w:r>
    </w:p>
    <w:p w14:paraId="378D9C1C" w14:textId="0645C63C" w:rsidR="00AB61DE" w:rsidRDefault="00F072D3">
      <w:pPr>
        <w:spacing w:before="1"/>
        <w:ind w:left="100"/>
        <w:rPr>
          <w:sz w:val="22"/>
          <w:szCs w:val="22"/>
        </w:rPr>
      </w:pPr>
      <w:r>
        <w:rPr>
          <w:sz w:val="22"/>
          <w:szCs w:val="22"/>
        </w:rPr>
        <w:t xml:space="preserve">    </w:t>
      </w:r>
      <w:r>
        <w:rPr>
          <w:sz w:val="22"/>
          <w:szCs w:val="22"/>
        </w:rPr>
        <w:t>Part A (database implementation):</w:t>
      </w:r>
    </w:p>
    <w:p w14:paraId="4EAAA31B" w14:textId="77777777" w:rsidR="00AB61DE" w:rsidRDefault="00AB61DE">
      <w:pPr>
        <w:spacing w:before="2" w:line="100" w:lineRule="exact"/>
        <w:rPr>
          <w:sz w:val="11"/>
          <w:szCs w:val="11"/>
        </w:rPr>
      </w:pPr>
    </w:p>
    <w:p w14:paraId="034020D9" w14:textId="77777777" w:rsidR="00AB61DE" w:rsidRDefault="00AB61DE">
      <w:pPr>
        <w:spacing w:line="200" w:lineRule="exact"/>
      </w:pPr>
    </w:p>
    <w:p w14:paraId="4E38D6BC" w14:textId="5A234881" w:rsidR="00AB61DE" w:rsidRDefault="00F072D3">
      <w:pPr>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 xml:space="preserve">Create </w:t>
      </w:r>
      <w:r>
        <w:rPr>
          <w:sz w:val="22"/>
          <w:szCs w:val="22"/>
        </w:rPr>
        <w:t xml:space="preserve">a </w:t>
      </w:r>
      <w:r>
        <w:rPr>
          <w:sz w:val="22"/>
          <w:szCs w:val="22"/>
        </w:rPr>
        <w:t xml:space="preserve">database </w:t>
      </w:r>
      <w:r>
        <w:rPr>
          <w:sz w:val="22"/>
          <w:szCs w:val="22"/>
        </w:rPr>
        <w:t xml:space="preserve">including </w:t>
      </w:r>
      <w:r>
        <w:rPr>
          <w:sz w:val="22"/>
          <w:szCs w:val="22"/>
        </w:rPr>
        <w:t xml:space="preserve">30+ </w:t>
      </w:r>
      <w:r>
        <w:rPr>
          <w:sz w:val="22"/>
          <w:szCs w:val="22"/>
        </w:rPr>
        <w:t xml:space="preserve">tables </w:t>
      </w:r>
      <w:r>
        <w:rPr>
          <w:sz w:val="22"/>
          <w:szCs w:val="22"/>
        </w:rPr>
        <w:t xml:space="preserve">using </w:t>
      </w:r>
      <w:r>
        <w:rPr>
          <w:sz w:val="22"/>
          <w:szCs w:val="22"/>
        </w:rPr>
        <w:t xml:space="preserve">Oracle </w:t>
      </w:r>
      <w:r>
        <w:rPr>
          <w:sz w:val="22"/>
          <w:szCs w:val="22"/>
        </w:rPr>
        <w:t xml:space="preserve">as </w:t>
      </w:r>
      <w:r>
        <w:rPr>
          <w:sz w:val="22"/>
          <w:szCs w:val="22"/>
        </w:rPr>
        <w:t xml:space="preserve">the </w:t>
      </w:r>
      <w:r>
        <w:rPr>
          <w:sz w:val="22"/>
          <w:szCs w:val="22"/>
        </w:rPr>
        <w:t xml:space="preserve">platform </w:t>
      </w:r>
      <w:r>
        <w:rPr>
          <w:sz w:val="22"/>
          <w:szCs w:val="22"/>
        </w:rPr>
        <w:t xml:space="preserve">based </w:t>
      </w:r>
      <w:r>
        <w:rPr>
          <w:sz w:val="22"/>
          <w:szCs w:val="22"/>
        </w:rPr>
        <w:t xml:space="preserve">on </w:t>
      </w:r>
      <w:r>
        <w:rPr>
          <w:sz w:val="22"/>
          <w:szCs w:val="22"/>
        </w:rPr>
        <w:t xml:space="preserve">the </w:t>
      </w:r>
      <w:r>
        <w:rPr>
          <w:sz w:val="22"/>
          <w:szCs w:val="22"/>
        </w:rPr>
        <w:t>E</w:t>
      </w:r>
      <w:r>
        <w:rPr>
          <w:sz w:val="22"/>
          <w:szCs w:val="22"/>
        </w:rPr>
        <w:t>ntity</w:t>
      </w:r>
    </w:p>
    <w:p w14:paraId="7592C316" w14:textId="77777777" w:rsidR="00AB61DE" w:rsidRDefault="00F072D3">
      <w:pPr>
        <w:spacing w:before="1"/>
        <w:ind w:left="783" w:right="3713"/>
        <w:jc w:val="center"/>
        <w:rPr>
          <w:sz w:val="22"/>
          <w:szCs w:val="22"/>
        </w:rPr>
      </w:pPr>
      <w:r>
        <w:rPr>
          <w:sz w:val="22"/>
          <w:szCs w:val="22"/>
        </w:rPr>
        <w:t>Relationship Diagram given by the instructor (team of 3)</w:t>
      </w:r>
    </w:p>
    <w:p w14:paraId="1A531D34" w14:textId="6526D90F" w:rsidR="00AB61DE" w:rsidRDefault="00F072D3">
      <w:pPr>
        <w:spacing w:before="57"/>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Assigned primary keys and foreign keys of each table</w:t>
      </w:r>
    </w:p>
    <w:p w14:paraId="01941143" w14:textId="321E4F18" w:rsidR="00AB61DE" w:rsidRDefault="00F072D3">
      <w:pPr>
        <w:spacing w:before="57"/>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Loaded the data into the tables by using SQL Loader</w:t>
      </w:r>
    </w:p>
    <w:p w14:paraId="2866E1C0" w14:textId="09A5AD77" w:rsidR="00AB61DE" w:rsidRDefault="00F072D3">
      <w:pPr>
        <w:spacing w:before="57"/>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Created an individual query and a team query based on the business rules of our project</w:t>
      </w:r>
    </w:p>
    <w:p w14:paraId="0DEF5540" w14:textId="77777777" w:rsidR="00AB61DE" w:rsidRDefault="00AB61DE">
      <w:pPr>
        <w:spacing w:before="8" w:line="160" w:lineRule="exact"/>
        <w:rPr>
          <w:sz w:val="16"/>
          <w:szCs w:val="16"/>
        </w:rPr>
      </w:pPr>
    </w:p>
    <w:p w14:paraId="31A636B4" w14:textId="77777777" w:rsidR="00AB61DE" w:rsidRDefault="00AB61DE">
      <w:pPr>
        <w:spacing w:line="200" w:lineRule="exact"/>
      </w:pPr>
    </w:p>
    <w:p w14:paraId="508D6D4C" w14:textId="77777777" w:rsidR="00AB61DE" w:rsidRDefault="00AB61DE">
      <w:pPr>
        <w:spacing w:line="200" w:lineRule="exact"/>
      </w:pPr>
    </w:p>
    <w:p w14:paraId="5CA6CCE5" w14:textId="77777777" w:rsidR="00AB61DE" w:rsidRDefault="00F072D3">
      <w:pPr>
        <w:ind w:left="200"/>
        <w:rPr>
          <w:sz w:val="22"/>
          <w:szCs w:val="22"/>
        </w:rPr>
      </w:pPr>
      <w:r>
        <w:rPr>
          <w:sz w:val="22"/>
          <w:szCs w:val="22"/>
        </w:rPr>
        <w:t>Part B (database performance tuning):</w:t>
      </w:r>
    </w:p>
    <w:p w14:paraId="060F4BE8" w14:textId="73E9D22C" w:rsidR="00AB61DE" w:rsidRDefault="00F072D3">
      <w:pPr>
        <w:spacing w:before="57"/>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Created a view for our team query</w:t>
      </w:r>
    </w:p>
    <w:p w14:paraId="13DFA72D" w14:textId="2AFA7642" w:rsidR="00AB61DE" w:rsidRDefault="00F072D3">
      <w:pPr>
        <w:spacing w:before="57"/>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Added check constraint and default constraint to the database</w:t>
      </w:r>
    </w:p>
    <w:p w14:paraId="061D1D0D" w14:textId="0036A129" w:rsidR="00AB61DE" w:rsidRDefault="00F072D3">
      <w:pPr>
        <w:spacing w:before="57"/>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Denormalized the ta</w:t>
      </w:r>
      <w:r>
        <w:rPr>
          <w:sz w:val="22"/>
          <w:szCs w:val="22"/>
        </w:rPr>
        <w:t>bles to improve database performance</w:t>
      </w:r>
    </w:p>
    <w:p w14:paraId="25F03BF0" w14:textId="59D0C5B0" w:rsidR="00AB61DE" w:rsidRDefault="00F072D3">
      <w:pPr>
        <w:spacing w:before="62"/>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Created stored procedures to improve database performance and enhance the security level</w:t>
      </w:r>
    </w:p>
    <w:p w14:paraId="0C383338" w14:textId="6C8C8257" w:rsidR="00AB61DE" w:rsidRDefault="00F072D3">
      <w:pPr>
        <w:spacing w:before="57"/>
        <w:ind w:left="46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Created triggers to input data under certain situations</w:t>
      </w:r>
    </w:p>
    <w:p w14:paraId="63119454" w14:textId="77777777" w:rsidR="00AB61DE" w:rsidRDefault="00AB61DE">
      <w:pPr>
        <w:spacing w:line="200" w:lineRule="exact"/>
      </w:pPr>
    </w:p>
    <w:p w14:paraId="34744211" w14:textId="77777777" w:rsidR="00AB61DE" w:rsidRDefault="00AB61DE">
      <w:pPr>
        <w:spacing w:before="6" w:line="280" w:lineRule="exact"/>
        <w:rPr>
          <w:sz w:val="28"/>
          <w:szCs w:val="28"/>
        </w:rPr>
      </w:pPr>
    </w:p>
    <w:p w14:paraId="6B176110" w14:textId="2504AD3D" w:rsidR="00AB61DE" w:rsidRDefault="00F072D3" w:rsidP="00F072D3">
      <w:pPr>
        <w:ind w:right="95"/>
        <w:rPr>
          <w:sz w:val="22"/>
          <w:szCs w:val="22"/>
        </w:rPr>
      </w:pPr>
      <w:r>
        <w:rPr>
          <w:b/>
          <w:sz w:val="22"/>
          <w:szCs w:val="22"/>
        </w:rPr>
        <w:t xml:space="preserve">    </w:t>
      </w:r>
      <w:r>
        <w:rPr>
          <w:b/>
          <w:sz w:val="22"/>
          <w:szCs w:val="22"/>
        </w:rPr>
        <w:t xml:space="preserve">Database Management                                                      </w:t>
      </w:r>
      <w:r>
        <w:rPr>
          <w:b/>
          <w:sz w:val="22"/>
          <w:szCs w:val="22"/>
        </w:rPr>
        <w:t xml:space="preserve">                                                         </w:t>
      </w:r>
      <w:r>
        <w:rPr>
          <w:b/>
          <w:sz w:val="22"/>
          <w:szCs w:val="22"/>
        </w:rPr>
        <w:t>April 2019</w:t>
      </w:r>
    </w:p>
    <w:p w14:paraId="7AF38950" w14:textId="77777777" w:rsidR="00AB61DE" w:rsidRDefault="00AB61DE">
      <w:pPr>
        <w:spacing w:before="9" w:line="180" w:lineRule="exact"/>
        <w:rPr>
          <w:sz w:val="18"/>
          <w:szCs w:val="18"/>
        </w:rPr>
      </w:pPr>
    </w:p>
    <w:p w14:paraId="6BE7AE7B" w14:textId="0DC8CD72" w:rsidR="00AB61DE" w:rsidRDefault="00F072D3">
      <w:pPr>
        <w:ind w:left="265" w:right="501"/>
        <w:jc w:val="center"/>
        <w:rPr>
          <w:sz w:val="22"/>
          <w:szCs w:val="22"/>
        </w:rPr>
        <w:sectPr w:rsidR="00AB61DE">
          <w:pgSz w:w="12240" w:h="15840"/>
          <w:pgMar w:top="1480" w:right="1320" w:bottom="280" w:left="1340" w:header="720" w:footer="720" w:gutter="0"/>
          <w:cols w:space="720"/>
        </w:sectPr>
      </w:pPr>
      <w:r>
        <w:rPr>
          <w:sz w:val="22"/>
          <w:szCs w:val="22"/>
        </w:rPr>
        <w:t xml:space="preserve">Design </w:t>
      </w:r>
      <w:r>
        <w:rPr>
          <w:sz w:val="22"/>
          <w:szCs w:val="22"/>
        </w:rPr>
        <w:t xml:space="preserve">and </w:t>
      </w:r>
      <w:r>
        <w:rPr>
          <w:sz w:val="22"/>
          <w:szCs w:val="22"/>
        </w:rPr>
        <w:t xml:space="preserve">implement </w:t>
      </w:r>
      <w:r>
        <w:rPr>
          <w:sz w:val="22"/>
          <w:szCs w:val="22"/>
        </w:rPr>
        <w:t xml:space="preserve">a </w:t>
      </w:r>
      <w:r>
        <w:rPr>
          <w:sz w:val="22"/>
          <w:szCs w:val="22"/>
        </w:rPr>
        <w:t xml:space="preserve">database </w:t>
      </w:r>
      <w:r>
        <w:rPr>
          <w:sz w:val="22"/>
          <w:szCs w:val="22"/>
        </w:rPr>
        <w:t xml:space="preserve">model </w:t>
      </w:r>
      <w:r>
        <w:rPr>
          <w:sz w:val="22"/>
          <w:szCs w:val="22"/>
        </w:rPr>
        <w:t xml:space="preserve">for </w:t>
      </w:r>
      <w:r>
        <w:rPr>
          <w:sz w:val="22"/>
          <w:szCs w:val="22"/>
        </w:rPr>
        <w:t xml:space="preserve">Harmony </w:t>
      </w:r>
      <w:r>
        <w:rPr>
          <w:sz w:val="22"/>
          <w:szCs w:val="22"/>
        </w:rPr>
        <w:t xml:space="preserve">Landscaping </w:t>
      </w:r>
      <w:r>
        <w:rPr>
          <w:sz w:val="22"/>
          <w:szCs w:val="22"/>
        </w:rPr>
        <w:t xml:space="preserve">with </w:t>
      </w:r>
      <w:r>
        <w:rPr>
          <w:sz w:val="22"/>
          <w:szCs w:val="22"/>
        </w:rPr>
        <w:t xml:space="preserve">Java-based </w:t>
      </w:r>
      <w:r>
        <w:rPr>
          <w:sz w:val="22"/>
          <w:szCs w:val="22"/>
        </w:rPr>
        <w:t xml:space="preserve">GUI. </w:t>
      </w:r>
      <w:r>
        <w:rPr>
          <w:sz w:val="22"/>
          <w:szCs w:val="22"/>
        </w:rPr>
        <w:t>This</w:t>
      </w:r>
    </w:p>
    <w:p w14:paraId="321D9E98" w14:textId="77777777" w:rsidR="00AB61DE" w:rsidRDefault="00F072D3">
      <w:pPr>
        <w:spacing w:before="82"/>
        <w:ind w:left="222" w:right="496"/>
        <w:jc w:val="both"/>
        <w:rPr>
          <w:sz w:val="22"/>
          <w:szCs w:val="22"/>
        </w:rPr>
      </w:pPr>
      <w:r>
        <w:rPr>
          <w:sz w:val="22"/>
          <w:szCs w:val="22"/>
        </w:rPr>
        <w:lastRenderedPageBreak/>
        <w:t>applica</w:t>
      </w:r>
      <w:r>
        <w:rPr>
          <w:sz w:val="22"/>
          <w:szCs w:val="22"/>
        </w:rPr>
        <w:t>tion was to manage customer, vendor information/landscaping tools/products, taking product orders based on inventory as well as processing customer orders. The development process are as follows:</w:t>
      </w:r>
    </w:p>
    <w:p w14:paraId="3559F513" w14:textId="67D4C0ED" w:rsidR="00AB61DE" w:rsidRDefault="00F072D3">
      <w:pPr>
        <w:spacing w:before="58"/>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Analyze business requirements</w:t>
      </w:r>
    </w:p>
    <w:p w14:paraId="571BBB28" w14:textId="77777777" w:rsidR="00AB61DE" w:rsidRDefault="00F072D3">
      <w:pPr>
        <w:tabs>
          <w:tab w:val="left" w:pos="740"/>
        </w:tabs>
        <w:spacing w:before="57"/>
        <w:ind w:left="740" w:right="86"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Create ERD (Entity Relat</w:t>
      </w:r>
      <w:r>
        <w:rPr>
          <w:sz w:val="22"/>
          <w:szCs w:val="22"/>
        </w:rPr>
        <w:t>ional Diagram) based on business requirements using relational database concept and normalize the tables</w:t>
      </w:r>
    </w:p>
    <w:p w14:paraId="5DE7E4E4" w14:textId="04AE2B95" w:rsidR="00AB61DE" w:rsidRDefault="00F072D3">
      <w:pPr>
        <w:spacing w:before="56"/>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Using native SQL to create/alter tables, assign primary and foreign keys based on business rules</w:t>
      </w:r>
    </w:p>
    <w:p w14:paraId="2444E63B" w14:textId="02800D50" w:rsidR="00AB61DE" w:rsidRDefault="00F072D3">
      <w:pPr>
        <w:spacing w:before="62"/>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Load data using Bulk Insert follow all the con</w:t>
      </w:r>
      <w:r>
        <w:rPr>
          <w:sz w:val="22"/>
          <w:szCs w:val="22"/>
        </w:rPr>
        <w:t>straints</w:t>
      </w:r>
    </w:p>
    <w:p w14:paraId="02413264" w14:textId="4D434880" w:rsidR="00AB61DE" w:rsidRDefault="00F072D3">
      <w:pPr>
        <w:spacing w:before="57"/>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Using native SQL to perform cascading update/delete</w:t>
      </w:r>
    </w:p>
    <w:p w14:paraId="1A36C859" w14:textId="77777777" w:rsidR="00AB61DE" w:rsidRDefault="00F072D3">
      <w:pPr>
        <w:tabs>
          <w:tab w:val="left" w:pos="740"/>
        </w:tabs>
        <w:spacing w:before="57"/>
        <w:ind w:left="740" w:right="80"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Using native SQL to retrieve data by joining tables, using conditional clauses, as well as ordering, grouping and aggregation functions</w:t>
      </w:r>
    </w:p>
    <w:p w14:paraId="42B0C3A5" w14:textId="4643BF9E" w:rsidR="00AB61DE" w:rsidRDefault="00F072D3">
      <w:pPr>
        <w:spacing w:before="56"/>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Develop a GUI (Graphical User Interface) using Ja</w:t>
      </w:r>
      <w:r>
        <w:rPr>
          <w:sz w:val="22"/>
          <w:szCs w:val="22"/>
        </w:rPr>
        <w:t>va and connect it to MS SQL Server database</w:t>
      </w:r>
    </w:p>
    <w:p w14:paraId="124E5C19" w14:textId="77777777" w:rsidR="00AB61DE" w:rsidRDefault="00AB61DE">
      <w:pPr>
        <w:spacing w:line="200" w:lineRule="exact"/>
      </w:pPr>
    </w:p>
    <w:p w14:paraId="632FE5AD" w14:textId="77777777" w:rsidR="00AB61DE" w:rsidRDefault="00AB61DE">
      <w:pPr>
        <w:spacing w:before="7" w:line="260" w:lineRule="exact"/>
        <w:rPr>
          <w:sz w:val="26"/>
          <w:szCs w:val="26"/>
        </w:rPr>
      </w:pPr>
    </w:p>
    <w:p w14:paraId="3F8AF956" w14:textId="19BE8BFE" w:rsidR="00AB61DE" w:rsidRDefault="00F072D3">
      <w:pPr>
        <w:ind w:left="120" w:right="136"/>
        <w:jc w:val="both"/>
        <w:rPr>
          <w:sz w:val="22"/>
          <w:szCs w:val="22"/>
        </w:rPr>
      </w:pPr>
      <w:r>
        <w:rPr>
          <w:b/>
          <w:sz w:val="22"/>
          <w:szCs w:val="22"/>
        </w:rPr>
        <w:t xml:space="preserve">System Analysis and Design                                                                                               </w:t>
      </w:r>
      <w:r>
        <w:rPr>
          <w:b/>
          <w:sz w:val="22"/>
          <w:szCs w:val="22"/>
        </w:rPr>
        <w:t xml:space="preserve"> November 2018</w:t>
      </w:r>
    </w:p>
    <w:p w14:paraId="518C29C3" w14:textId="77777777" w:rsidR="00AB61DE" w:rsidRDefault="00AB61DE">
      <w:pPr>
        <w:spacing w:before="4" w:line="180" w:lineRule="exact"/>
        <w:rPr>
          <w:sz w:val="19"/>
          <w:szCs w:val="19"/>
        </w:rPr>
      </w:pPr>
    </w:p>
    <w:p w14:paraId="092B0FA9" w14:textId="77777777" w:rsidR="00AB61DE" w:rsidRDefault="00F072D3">
      <w:pPr>
        <w:ind w:left="121" w:right="368"/>
        <w:jc w:val="both"/>
        <w:rPr>
          <w:sz w:val="22"/>
          <w:szCs w:val="22"/>
        </w:rPr>
      </w:pPr>
      <w:r>
        <w:rPr>
          <w:sz w:val="22"/>
          <w:szCs w:val="22"/>
        </w:rPr>
        <w:t>Design and implement a sophisticated information system for Harmony Landscaping using System Development Life Cycle (SDLC)</w:t>
      </w:r>
      <w:r>
        <w:rPr>
          <w:sz w:val="22"/>
          <w:szCs w:val="22"/>
        </w:rPr>
        <w:t xml:space="preserve"> in group effort. In this application, the employees can view, edit, delete the customers/vendors’ records, and maintain product information. They can also take customer orders, check inventory, and order products if the inventory is low. The business proc</w:t>
      </w:r>
      <w:r>
        <w:rPr>
          <w:sz w:val="22"/>
          <w:szCs w:val="22"/>
        </w:rPr>
        <w:t>esses are:</w:t>
      </w:r>
    </w:p>
    <w:p w14:paraId="5404767F" w14:textId="77777777" w:rsidR="00AB61DE" w:rsidRDefault="00AB61DE">
      <w:pPr>
        <w:spacing w:before="4" w:line="100" w:lineRule="exact"/>
        <w:rPr>
          <w:sz w:val="10"/>
          <w:szCs w:val="10"/>
        </w:rPr>
      </w:pPr>
    </w:p>
    <w:p w14:paraId="4A42D781" w14:textId="77777777" w:rsidR="00AB61DE" w:rsidRDefault="00AB61DE">
      <w:pPr>
        <w:spacing w:line="200" w:lineRule="exact"/>
      </w:pPr>
    </w:p>
    <w:p w14:paraId="015242E3" w14:textId="77777777" w:rsidR="00AB61DE" w:rsidRDefault="00AB61DE">
      <w:pPr>
        <w:spacing w:line="200" w:lineRule="exact"/>
      </w:pPr>
    </w:p>
    <w:p w14:paraId="4BDCBBD5" w14:textId="7C3BDF72" w:rsidR="00AB61DE" w:rsidRDefault="00F072D3">
      <w:pPr>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Create records for new customers. Update customer information if the information changes</w:t>
      </w:r>
    </w:p>
    <w:p w14:paraId="6E1EAB26" w14:textId="08939CA7" w:rsidR="00AB61DE" w:rsidRDefault="00F072D3">
      <w:pPr>
        <w:spacing w:before="57"/>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Take customers’ orders and route to different personal to handle the orders</w:t>
      </w:r>
    </w:p>
    <w:p w14:paraId="2998D521" w14:textId="2D4EB5C7" w:rsidR="00AB61DE" w:rsidRDefault="00F072D3">
      <w:pPr>
        <w:spacing w:before="62"/>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Generate inventory reports to maintain the inventory at certain level</w:t>
      </w:r>
    </w:p>
    <w:p w14:paraId="6735246F" w14:textId="044BD3C9" w:rsidR="00AB61DE" w:rsidRDefault="00F072D3">
      <w:pPr>
        <w:spacing w:before="57"/>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Generate vendor pricing report to analyze and make decision to order products</w:t>
      </w:r>
    </w:p>
    <w:p w14:paraId="7CC3A12B" w14:textId="1D9553CC" w:rsidR="00AB61DE" w:rsidRDefault="00F072D3">
      <w:pPr>
        <w:tabs>
          <w:tab w:val="left" w:pos="740"/>
        </w:tabs>
        <w:spacing w:before="57"/>
        <w:ind w:left="740" w:right="85"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 xml:space="preserve">Generate </w:t>
      </w:r>
      <w:r>
        <w:rPr>
          <w:sz w:val="22"/>
          <w:szCs w:val="22"/>
        </w:rPr>
        <w:t xml:space="preserve">customer </w:t>
      </w:r>
      <w:r>
        <w:rPr>
          <w:sz w:val="22"/>
          <w:szCs w:val="22"/>
        </w:rPr>
        <w:t>or</w:t>
      </w:r>
      <w:r>
        <w:rPr>
          <w:sz w:val="22"/>
          <w:szCs w:val="22"/>
        </w:rPr>
        <w:t xml:space="preserve">der </w:t>
      </w:r>
      <w:r>
        <w:rPr>
          <w:sz w:val="22"/>
          <w:szCs w:val="22"/>
        </w:rPr>
        <w:t xml:space="preserve">reports </w:t>
      </w:r>
      <w:r>
        <w:rPr>
          <w:sz w:val="22"/>
          <w:szCs w:val="22"/>
        </w:rPr>
        <w:t xml:space="preserve">to </w:t>
      </w:r>
      <w:r>
        <w:rPr>
          <w:sz w:val="22"/>
          <w:szCs w:val="22"/>
        </w:rPr>
        <w:t xml:space="preserve">analyze </w:t>
      </w:r>
      <w:r>
        <w:rPr>
          <w:sz w:val="22"/>
          <w:szCs w:val="22"/>
        </w:rPr>
        <w:t xml:space="preserve">and </w:t>
      </w:r>
      <w:r>
        <w:rPr>
          <w:sz w:val="22"/>
          <w:szCs w:val="22"/>
        </w:rPr>
        <w:t xml:space="preserve">create </w:t>
      </w:r>
      <w:r>
        <w:rPr>
          <w:sz w:val="22"/>
          <w:szCs w:val="22"/>
        </w:rPr>
        <w:t xml:space="preserve">preferred </w:t>
      </w:r>
      <w:r>
        <w:rPr>
          <w:sz w:val="22"/>
          <w:szCs w:val="22"/>
        </w:rPr>
        <w:t xml:space="preserve">customers </w:t>
      </w:r>
      <w:r>
        <w:rPr>
          <w:sz w:val="22"/>
          <w:szCs w:val="22"/>
        </w:rPr>
        <w:t xml:space="preserve">for </w:t>
      </w:r>
      <w:r>
        <w:rPr>
          <w:sz w:val="22"/>
          <w:szCs w:val="22"/>
        </w:rPr>
        <w:t xml:space="preserve">offering </w:t>
      </w:r>
      <w:r>
        <w:rPr>
          <w:sz w:val="22"/>
          <w:szCs w:val="22"/>
        </w:rPr>
        <w:t>proper discounts.</w:t>
      </w:r>
    </w:p>
    <w:p w14:paraId="780AEF92" w14:textId="77777777" w:rsidR="00AB61DE" w:rsidRDefault="00AB61DE">
      <w:pPr>
        <w:spacing w:line="200" w:lineRule="exact"/>
      </w:pPr>
    </w:p>
    <w:p w14:paraId="5695A51B" w14:textId="77777777" w:rsidR="00AB61DE" w:rsidRDefault="00AB61DE">
      <w:pPr>
        <w:spacing w:before="11" w:line="240" w:lineRule="exact"/>
        <w:rPr>
          <w:sz w:val="24"/>
          <w:szCs w:val="24"/>
        </w:rPr>
      </w:pPr>
    </w:p>
    <w:p w14:paraId="45EBDA65" w14:textId="7E0A30B5" w:rsidR="00AB61DE" w:rsidRDefault="00F072D3">
      <w:pPr>
        <w:ind w:left="120" w:right="106"/>
        <w:jc w:val="both"/>
        <w:rPr>
          <w:sz w:val="22"/>
          <w:szCs w:val="22"/>
        </w:rPr>
      </w:pPr>
      <w:r>
        <w:rPr>
          <w:b/>
          <w:sz w:val="22"/>
          <w:szCs w:val="22"/>
        </w:rPr>
        <w:t xml:space="preserve">Information Systems Infrastructure and Networks                           </w:t>
      </w:r>
      <w:r>
        <w:rPr>
          <w:b/>
          <w:sz w:val="22"/>
          <w:szCs w:val="22"/>
        </w:rPr>
        <w:t xml:space="preserve">                               </w:t>
      </w:r>
      <w:r>
        <w:rPr>
          <w:b/>
          <w:sz w:val="22"/>
          <w:szCs w:val="22"/>
        </w:rPr>
        <w:t>November 2018</w:t>
      </w:r>
    </w:p>
    <w:p w14:paraId="04262984" w14:textId="77777777" w:rsidR="00AB61DE" w:rsidRDefault="00AB61DE">
      <w:pPr>
        <w:spacing w:before="9" w:line="180" w:lineRule="exact"/>
        <w:rPr>
          <w:sz w:val="18"/>
          <w:szCs w:val="18"/>
        </w:rPr>
      </w:pPr>
    </w:p>
    <w:p w14:paraId="471351BE" w14:textId="77777777" w:rsidR="00AB61DE" w:rsidRDefault="00F072D3">
      <w:pPr>
        <w:ind w:left="120" w:right="1506"/>
        <w:rPr>
          <w:sz w:val="22"/>
          <w:szCs w:val="22"/>
        </w:rPr>
      </w:pPr>
      <w:r>
        <w:rPr>
          <w:sz w:val="22"/>
          <w:szCs w:val="22"/>
        </w:rPr>
        <w:t>Design a sophisticated data communication infrastructure for an enterprise including 800 hosting servers and 500 virtual servers. The design solution includes:</w:t>
      </w:r>
    </w:p>
    <w:p w14:paraId="4B33C6FB" w14:textId="77777777" w:rsidR="00AB61DE" w:rsidRDefault="00AB61DE">
      <w:pPr>
        <w:spacing w:before="3" w:line="100" w:lineRule="exact"/>
        <w:rPr>
          <w:sz w:val="10"/>
          <w:szCs w:val="10"/>
        </w:rPr>
      </w:pPr>
    </w:p>
    <w:p w14:paraId="1C6566AC" w14:textId="77777777" w:rsidR="00AB61DE" w:rsidRDefault="00AB61DE">
      <w:pPr>
        <w:spacing w:line="200" w:lineRule="exact"/>
      </w:pPr>
    </w:p>
    <w:p w14:paraId="7920A601" w14:textId="77777777" w:rsidR="00AB61DE" w:rsidRDefault="00AB61DE">
      <w:pPr>
        <w:spacing w:line="200" w:lineRule="exact"/>
      </w:pPr>
    </w:p>
    <w:p w14:paraId="748D662D" w14:textId="10F1C2EC" w:rsidR="00AB61DE" w:rsidRPr="00F072D3" w:rsidRDefault="00F072D3">
      <w:pPr>
        <w:tabs>
          <w:tab w:val="left" w:pos="740"/>
        </w:tabs>
        <w:ind w:left="740" w:right="85"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sidRPr="00F072D3">
        <w:rPr>
          <w:sz w:val="22"/>
          <w:szCs w:val="22"/>
        </w:rPr>
        <w:t>Proposed network topology—Include and describe a topology diagram of the proposed network t</w:t>
      </w:r>
      <w:r w:rsidRPr="00F072D3">
        <w:rPr>
          <w:sz w:val="22"/>
          <w:szCs w:val="22"/>
        </w:rPr>
        <w:t>opology.</w:t>
      </w:r>
      <w:r>
        <w:rPr>
          <w:sz w:val="22"/>
          <w:szCs w:val="22"/>
        </w:rPr>
        <w:t xml:space="preserve"> </w:t>
      </w:r>
      <w:r w:rsidRPr="00F072D3">
        <w:rPr>
          <w:sz w:val="22"/>
          <w:szCs w:val="22"/>
        </w:rPr>
        <w:t>Highlight</w:t>
      </w:r>
      <w:r>
        <w:rPr>
          <w:sz w:val="22"/>
          <w:szCs w:val="22"/>
        </w:rPr>
        <w:t xml:space="preserve"> </w:t>
      </w:r>
      <w:r w:rsidRPr="00F072D3">
        <w:rPr>
          <w:sz w:val="22"/>
          <w:szCs w:val="22"/>
        </w:rPr>
        <w:t>how</w:t>
      </w:r>
      <w:r>
        <w:rPr>
          <w:sz w:val="22"/>
          <w:szCs w:val="22"/>
        </w:rPr>
        <w:t xml:space="preserve"> </w:t>
      </w:r>
      <w:r w:rsidRPr="00F072D3">
        <w:rPr>
          <w:sz w:val="22"/>
          <w:szCs w:val="22"/>
        </w:rPr>
        <w:t>the</w:t>
      </w:r>
      <w:r>
        <w:rPr>
          <w:sz w:val="22"/>
          <w:szCs w:val="22"/>
        </w:rPr>
        <w:t xml:space="preserve"> </w:t>
      </w:r>
      <w:r w:rsidRPr="00F072D3">
        <w:rPr>
          <w:sz w:val="22"/>
          <w:szCs w:val="22"/>
        </w:rPr>
        <w:t>network</w:t>
      </w:r>
      <w:r>
        <w:rPr>
          <w:sz w:val="22"/>
          <w:szCs w:val="22"/>
        </w:rPr>
        <w:t xml:space="preserve"> </w:t>
      </w:r>
      <w:r w:rsidRPr="00F072D3">
        <w:rPr>
          <w:sz w:val="22"/>
          <w:szCs w:val="22"/>
        </w:rPr>
        <w:t>architecture</w:t>
      </w:r>
      <w:r>
        <w:rPr>
          <w:sz w:val="22"/>
          <w:szCs w:val="22"/>
        </w:rPr>
        <w:t xml:space="preserve"> </w:t>
      </w:r>
      <w:r w:rsidRPr="00F072D3">
        <w:rPr>
          <w:sz w:val="22"/>
          <w:szCs w:val="22"/>
        </w:rPr>
        <w:t>best</w:t>
      </w:r>
      <w:r>
        <w:rPr>
          <w:sz w:val="22"/>
          <w:szCs w:val="22"/>
        </w:rPr>
        <w:t xml:space="preserve"> </w:t>
      </w:r>
      <w:r w:rsidRPr="00F072D3">
        <w:rPr>
          <w:sz w:val="22"/>
          <w:szCs w:val="22"/>
        </w:rPr>
        <w:t>fits</w:t>
      </w:r>
      <w:r>
        <w:rPr>
          <w:sz w:val="22"/>
          <w:szCs w:val="22"/>
        </w:rPr>
        <w:t xml:space="preserve"> </w:t>
      </w:r>
      <w:r w:rsidRPr="00F072D3">
        <w:rPr>
          <w:sz w:val="22"/>
          <w:szCs w:val="22"/>
        </w:rPr>
        <w:t>within</w:t>
      </w:r>
      <w:r>
        <w:rPr>
          <w:sz w:val="22"/>
          <w:szCs w:val="22"/>
        </w:rPr>
        <w:t xml:space="preserve"> </w:t>
      </w:r>
      <w:r w:rsidRPr="00F072D3">
        <w:rPr>
          <w:sz w:val="22"/>
          <w:szCs w:val="22"/>
        </w:rPr>
        <w:t>the</w:t>
      </w:r>
      <w:r>
        <w:rPr>
          <w:sz w:val="22"/>
          <w:szCs w:val="22"/>
        </w:rPr>
        <w:t xml:space="preserve"> </w:t>
      </w:r>
      <w:r w:rsidRPr="00F072D3">
        <w:rPr>
          <w:sz w:val="22"/>
          <w:szCs w:val="22"/>
        </w:rPr>
        <w:t>stated</w:t>
      </w:r>
      <w:r>
        <w:rPr>
          <w:sz w:val="22"/>
          <w:szCs w:val="22"/>
        </w:rPr>
        <w:t xml:space="preserve"> </w:t>
      </w:r>
      <w:r w:rsidRPr="00F072D3">
        <w:rPr>
          <w:sz w:val="22"/>
          <w:szCs w:val="22"/>
        </w:rPr>
        <w:t>requirements</w:t>
      </w:r>
      <w:r>
        <w:rPr>
          <w:sz w:val="22"/>
          <w:szCs w:val="22"/>
        </w:rPr>
        <w:t xml:space="preserve"> </w:t>
      </w:r>
      <w:r w:rsidRPr="00F072D3">
        <w:rPr>
          <w:sz w:val="22"/>
          <w:szCs w:val="22"/>
        </w:rPr>
        <w:t>and constraints</w:t>
      </w:r>
    </w:p>
    <w:p w14:paraId="6F95C940" w14:textId="7BA146E4" w:rsidR="00AB61DE" w:rsidRDefault="00F072D3">
      <w:pPr>
        <w:spacing w:before="56"/>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Create floor Layout</w:t>
      </w:r>
    </w:p>
    <w:p w14:paraId="605694A8" w14:textId="593C69EE" w:rsidR="00AB61DE" w:rsidRDefault="00F072D3">
      <w:pPr>
        <w:spacing w:before="57"/>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Create physical layout</w:t>
      </w:r>
    </w:p>
    <w:p w14:paraId="7491ED56" w14:textId="1B8FE712" w:rsidR="00AB61DE" w:rsidRDefault="00F072D3">
      <w:pPr>
        <w:tabs>
          <w:tab w:val="left" w:pos="740"/>
        </w:tabs>
        <w:spacing w:before="57"/>
        <w:ind w:left="740" w:right="81"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Network-layer addressing—Include the network-layer addressing scheme, network assignme</w:t>
      </w:r>
      <w:r>
        <w:rPr>
          <w:sz w:val="22"/>
          <w:szCs w:val="22"/>
        </w:rPr>
        <w:t xml:space="preserve">nt and masking </w:t>
      </w:r>
      <w:r>
        <w:rPr>
          <w:sz w:val="22"/>
          <w:szCs w:val="22"/>
        </w:rPr>
        <w:t xml:space="preserve">for </w:t>
      </w:r>
      <w:r>
        <w:rPr>
          <w:sz w:val="22"/>
          <w:szCs w:val="22"/>
        </w:rPr>
        <w:t xml:space="preserve">LAN, </w:t>
      </w:r>
      <w:r>
        <w:rPr>
          <w:sz w:val="22"/>
          <w:szCs w:val="22"/>
        </w:rPr>
        <w:t xml:space="preserve">VLAN, </w:t>
      </w:r>
      <w:r>
        <w:rPr>
          <w:sz w:val="22"/>
          <w:szCs w:val="22"/>
        </w:rPr>
        <w:t xml:space="preserve">and </w:t>
      </w:r>
      <w:r>
        <w:rPr>
          <w:sz w:val="22"/>
          <w:szCs w:val="22"/>
        </w:rPr>
        <w:t xml:space="preserve">WAN </w:t>
      </w:r>
      <w:r>
        <w:rPr>
          <w:sz w:val="22"/>
          <w:szCs w:val="22"/>
        </w:rPr>
        <w:t xml:space="preserve">segments, </w:t>
      </w:r>
      <w:r>
        <w:rPr>
          <w:sz w:val="22"/>
          <w:szCs w:val="22"/>
        </w:rPr>
        <w:t xml:space="preserve">summary </w:t>
      </w:r>
      <w:r>
        <w:rPr>
          <w:sz w:val="22"/>
          <w:szCs w:val="22"/>
        </w:rPr>
        <w:t xml:space="preserve">addressing </w:t>
      </w:r>
      <w:r>
        <w:rPr>
          <w:sz w:val="22"/>
          <w:szCs w:val="22"/>
        </w:rPr>
        <w:t xml:space="preserve">points. </w:t>
      </w:r>
      <w:r>
        <w:rPr>
          <w:sz w:val="22"/>
          <w:szCs w:val="22"/>
        </w:rPr>
        <w:t xml:space="preserve">Include </w:t>
      </w:r>
      <w:r>
        <w:rPr>
          <w:sz w:val="22"/>
          <w:szCs w:val="22"/>
        </w:rPr>
        <w:t xml:space="preserve">all </w:t>
      </w:r>
      <w:r>
        <w:rPr>
          <w:sz w:val="22"/>
          <w:szCs w:val="22"/>
        </w:rPr>
        <w:t>used network-layer protocols.</w:t>
      </w:r>
    </w:p>
    <w:p w14:paraId="1D4AE332" w14:textId="77777777" w:rsidR="00AB61DE" w:rsidRDefault="00F072D3">
      <w:pPr>
        <w:tabs>
          <w:tab w:val="left" w:pos="740"/>
        </w:tabs>
        <w:spacing w:before="56"/>
        <w:ind w:left="740" w:right="85" w:hanging="360"/>
        <w:jc w:val="both"/>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Routing and bridging protocols—Include the recommended protocols to support the applications on the network. Highlight the co</w:t>
      </w:r>
      <w:r>
        <w:rPr>
          <w:sz w:val="22"/>
          <w:szCs w:val="22"/>
        </w:rPr>
        <w:t>re, distribution, and access layers of the network design</w:t>
      </w:r>
    </w:p>
    <w:p w14:paraId="5CFABED1" w14:textId="20BC9E75" w:rsidR="00AB61DE" w:rsidRDefault="00F072D3">
      <w:pPr>
        <w:spacing w:before="56"/>
        <w:ind w:left="380"/>
        <w:rPr>
          <w:sz w:val="22"/>
          <w:szCs w:val="22"/>
        </w:rPr>
        <w:sectPr w:rsidR="00AB61DE">
          <w:pgSz w:w="12240" w:h="15840"/>
          <w:pgMar w:top="1360" w:right="1320" w:bottom="280" w:left="1420" w:header="720" w:footer="720" w:gutter="0"/>
          <w:cols w:space="720"/>
        </w:sect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 xml:space="preserve">Network </w:t>
      </w:r>
      <w:r>
        <w:rPr>
          <w:sz w:val="22"/>
          <w:szCs w:val="22"/>
        </w:rPr>
        <w:t xml:space="preserve">scalability—Include </w:t>
      </w:r>
      <w:r>
        <w:rPr>
          <w:sz w:val="22"/>
          <w:szCs w:val="22"/>
        </w:rPr>
        <w:t xml:space="preserve">how </w:t>
      </w:r>
      <w:r>
        <w:rPr>
          <w:sz w:val="22"/>
          <w:szCs w:val="22"/>
        </w:rPr>
        <w:t xml:space="preserve">the </w:t>
      </w:r>
      <w:r>
        <w:rPr>
          <w:sz w:val="22"/>
          <w:szCs w:val="22"/>
        </w:rPr>
        <w:t xml:space="preserve">proposed </w:t>
      </w:r>
      <w:r>
        <w:rPr>
          <w:sz w:val="22"/>
          <w:szCs w:val="22"/>
        </w:rPr>
        <w:t xml:space="preserve">solution </w:t>
      </w:r>
      <w:r>
        <w:rPr>
          <w:sz w:val="22"/>
          <w:szCs w:val="22"/>
        </w:rPr>
        <w:t xml:space="preserve">will </w:t>
      </w:r>
      <w:r>
        <w:rPr>
          <w:sz w:val="22"/>
          <w:szCs w:val="22"/>
        </w:rPr>
        <w:t xml:space="preserve">provide </w:t>
      </w:r>
      <w:r>
        <w:rPr>
          <w:sz w:val="22"/>
          <w:szCs w:val="22"/>
        </w:rPr>
        <w:t xml:space="preserve">room </w:t>
      </w:r>
      <w:r>
        <w:rPr>
          <w:sz w:val="22"/>
          <w:szCs w:val="22"/>
        </w:rPr>
        <w:t xml:space="preserve">for </w:t>
      </w:r>
      <w:r>
        <w:rPr>
          <w:sz w:val="22"/>
          <w:szCs w:val="22"/>
        </w:rPr>
        <w:t xml:space="preserve">growth </w:t>
      </w:r>
      <w:r>
        <w:rPr>
          <w:sz w:val="22"/>
          <w:szCs w:val="22"/>
        </w:rPr>
        <w:t xml:space="preserve">of </w:t>
      </w:r>
      <w:r>
        <w:rPr>
          <w:sz w:val="22"/>
          <w:szCs w:val="22"/>
        </w:rPr>
        <w:t>the</w:t>
      </w:r>
    </w:p>
    <w:p w14:paraId="1A7746F9" w14:textId="77777777" w:rsidR="00AB61DE" w:rsidRDefault="00F072D3">
      <w:pPr>
        <w:spacing w:before="81"/>
        <w:ind w:left="740"/>
        <w:rPr>
          <w:sz w:val="22"/>
          <w:szCs w:val="22"/>
        </w:rPr>
      </w:pPr>
      <w:r>
        <w:rPr>
          <w:sz w:val="22"/>
          <w:szCs w:val="22"/>
        </w:rPr>
        <w:lastRenderedPageBreak/>
        <w:t>network. Highlight the core, distribution, and access layers of the network design</w:t>
      </w:r>
    </w:p>
    <w:p w14:paraId="6CEA7946" w14:textId="77777777" w:rsidR="00AB61DE" w:rsidRDefault="00F072D3">
      <w:pPr>
        <w:tabs>
          <w:tab w:val="left" w:pos="740"/>
        </w:tabs>
        <w:spacing w:before="57"/>
        <w:ind w:left="740" w:right="80" w:hanging="360"/>
        <w:rPr>
          <w:sz w:val="22"/>
          <w:szCs w:val="22"/>
        </w:rPr>
      </w:pPr>
      <w:r>
        <w:rPr>
          <w:rFonts w:ascii="Verdana" w:eastAsia="Verdana" w:hAnsi="Verdana" w:cs="Verdana"/>
          <w:sz w:val="22"/>
          <w:szCs w:val="22"/>
        </w:rPr>
        <w:t>•</w:t>
      </w:r>
      <w:r>
        <w:rPr>
          <w:rFonts w:ascii="Verdana" w:eastAsia="Verdana" w:hAnsi="Verdana" w:cs="Verdana"/>
          <w:sz w:val="22"/>
          <w:szCs w:val="22"/>
        </w:rPr>
        <w:tab/>
      </w:r>
      <w:r>
        <w:rPr>
          <w:sz w:val="22"/>
          <w:szCs w:val="22"/>
        </w:rPr>
        <w:t>Cost assessment—Describe how the customer can save money by purchasing devices that can scale as the company grows</w:t>
      </w:r>
    </w:p>
    <w:p w14:paraId="7A3B62D2" w14:textId="77777777" w:rsidR="00AB61DE" w:rsidRDefault="00AB61DE">
      <w:pPr>
        <w:spacing w:line="200" w:lineRule="exact"/>
      </w:pPr>
    </w:p>
    <w:p w14:paraId="534AFDCF" w14:textId="77777777" w:rsidR="00AB61DE" w:rsidRDefault="00AB61DE">
      <w:pPr>
        <w:spacing w:before="16" w:line="240" w:lineRule="exact"/>
        <w:rPr>
          <w:sz w:val="24"/>
          <w:szCs w:val="24"/>
        </w:rPr>
      </w:pPr>
    </w:p>
    <w:p w14:paraId="7EF7E136" w14:textId="668F09D1" w:rsidR="00AB61DE" w:rsidRDefault="00F072D3">
      <w:pPr>
        <w:ind w:left="120"/>
        <w:rPr>
          <w:sz w:val="22"/>
          <w:szCs w:val="22"/>
        </w:rPr>
      </w:pPr>
      <w:r>
        <w:rPr>
          <w:b/>
          <w:sz w:val="22"/>
          <w:szCs w:val="22"/>
        </w:rPr>
        <w:t xml:space="preserve">Internet Application Development                                             </w:t>
      </w:r>
      <w:r>
        <w:rPr>
          <w:b/>
          <w:sz w:val="22"/>
          <w:szCs w:val="22"/>
        </w:rPr>
        <w:t xml:space="preserve">                                                </w:t>
      </w:r>
      <w:r>
        <w:rPr>
          <w:b/>
          <w:sz w:val="22"/>
          <w:szCs w:val="22"/>
        </w:rPr>
        <w:t>April 2018</w:t>
      </w:r>
    </w:p>
    <w:p w14:paraId="0687CDDB" w14:textId="77777777" w:rsidR="00AB61DE" w:rsidRDefault="00AB61DE">
      <w:pPr>
        <w:spacing w:before="9" w:line="180" w:lineRule="exact"/>
        <w:rPr>
          <w:sz w:val="18"/>
          <w:szCs w:val="18"/>
        </w:rPr>
      </w:pPr>
    </w:p>
    <w:p w14:paraId="22F0FA24" w14:textId="77777777" w:rsidR="00AB61DE" w:rsidRDefault="00F072D3">
      <w:pPr>
        <w:ind w:left="120" w:right="293"/>
        <w:rPr>
          <w:sz w:val="22"/>
          <w:szCs w:val="22"/>
        </w:rPr>
      </w:pPr>
      <w:r>
        <w:rPr>
          <w:sz w:val="22"/>
          <w:szCs w:val="22"/>
        </w:rPr>
        <w:t>Design and implement a web page using HTML, CSS, JavaScript, PHP and MySQL. The website is to take survey form user and s</w:t>
      </w:r>
      <w:r>
        <w:rPr>
          <w:sz w:val="22"/>
          <w:szCs w:val="22"/>
        </w:rPr>
        <w:t>ave to MySQL database and generate a report. The tasks are:</w:t>
      </w:r>
    </w:p>
    <w:p w14:paraId="11B8F7AB" w14:textId="77777777" w:rsidR="00AB61DE" w:rsidRDefault="00AB61DE">
      <w:pPr>
        <w:spacing w:before="3" w:line="100" w:lineRule="exact"/>
        <w:rPr>
          <w:sz w:val="10"/>
          <w:szCs w:val="10"/>
        </w:rPr>
      </w:pPr>
    </w:p>
    <w:p w14:paraId="000224A1" w14:textId="77777777" w:rsidR="00AB61DE" w:rsidRDefault="00AB61DE">
      <w:pPr>
        <w:spacing w:line="200" w:lineRule="exact"/>
      </w:pPr>
    </w:p>
    <w:p w14:paraId="6D43EF3B" w14:textId="77777777" w:rsidR="00AB61DE" w:rsidRDefault="00AB61DE">
      <w:pPr>
        <w:spacing w:line="200" w:lineRule="exact"/>
      </w:pPr>
    </w:p>
    <w:p w14:paraId="623D93DB" w14:textId="236094E0" w:rsidR="00AB61DE" w:rsidRDefault="00F072D3">
      <w:pPr>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User can register on the website and save the user information to MySQL database</w:t>
      </w:r>
    </w:p>
    <w:p w14:paraId="6F5E3610" w14:textId="59C79DE2" w:rsidR="00AB61DE" w:rsidRDefault="00F072D3">
      <w:pPr>
        <w:spacing w:before="57"/>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User takes college life survey and save to database</w:t>
      </w:r>
    </w:p>
    <w:p w14:paraId="0C4CE72C" w14:textId="6B0AA2CE" w:rsidR="00AB61DE" w:rsidRDefault="00F072D3">
      <w:pPr>
        <w:spacing w:before="57"/>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 xml:space="preserve">Generate survey report to see college students’ </w:t>
      </w:r>
      <w:r>
        <w:rPr>
          <w:sz w:val="22"/>
          <w:szCs w:val="22"/>
        </w:rPr>
        <w:t>interest and after-school life</w:t>
      </w:r>
    </w:p>
    <w:p w14:paraId="7D4D3110" w14:textId="3E2E5BD9" w:rsidR="00AB61DE" w:rsidRDefault="00F072D3">
      <w:pPr>
        <w:spacing w:before="57"/>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User can come back and update their information</w:t>
      </w:r>
    </w:p>
    <w:p w14:paraId="156027DA" w14:textId="77777777" w:rsidR="00AB61DE" w:rsidRDefault="00AB61DE">
      <w:pPr>
        <w:spacing w:line="200" w:lineRule="exact"/>
      </w:pPr>
    </w:p>
    <w:p w14:paraId="24E5A58C" w14:textId="77777777" w:rsidR="00AB61DE" w:rsidRDefault="00AB61DE">
      <w:pPr>
        <w:spacing w:line="200" w:lineRule="exact"/>
      </w:pPr>
    </w:p>
    <w:p w14:paraId="190CAD0D" w14:textId="77777777" w:rsidR="00AB61DE" w:rsidRDefault="00AB61DE">
      <w:pPr>
        <w:spacing w:line="200" w:lineRule="exact"/>
      </w:pPr>
    </w:p>
    <w:p w14:paraId="16578040" w14:textId="77777777" w:rsidR="00AB61DE" w:rsidRDefault="00AB61DE">
      <w:pPr>
        <w:spacing w:line="200" w:lineRule="exact"/>
      </w:pPr>
    </w:p>
    <w:p w14:paraId="35DFD764" w14:textId="77777777" w:rsidR="00AB61DE" w:rsidRDefault="00AB61DE">
      <w:pPr>
        <w:spacing w:before="12" w:line="260" w:lineRule="exact"/>
        <w:rPr>
          <w:sz w:val="26"/>
          <w:szCs w:val="26"/>
        </w:rPr>
      </w:pPr>
    </w:p>
    <w:p w14:paraId="6756DD62" w14:textId="5558B553" w:rsidR="00AB61DE" w:rsidRDefault="00F072D3">
      <w:pPr>
        <w:ind w:left="120"/>
        <w:rPr>
          <w:sz w:val="22"/>
          <w:szCs w:val="22"/>
        </w:rPr>
      </w:pPr>
      <w:r>
        <w:rPr>
          <w:b/>
          <w:sz w:val="22"/>
          <w:szCs w:val="22"/>
        </w:rPr>
        <w:t xml:space="preserve">Information Systems Application Development                                                                        </w:t>
      </w:r>
      <w:r>
        <w:rPr>
          <w:b/>
          <w:sz w:val="22"/>
          <w:szCs w:val="22"/>
        </w:rPr>
        <w:t>April 2018</w:t>
      </w:r>
    </w:p>
    <w:p w14:paraId="0A77F270" w14:textId="77777777" w:rsidR="00AB61DE" w:rsidRDefault="00F072D3">
      <w:pPr>
        <w:spacing w:before="88"/>
        <w:ind w:left="120" w:right="743"/>
        <w:rPr>
          <w:sz w:val="22"/>
          <w:szCs w:val="22"/>
        </w:rPr>
      </w:pPr>
      <w:r>
        <w:rPr>
          <w:sz w:val="22"/>
          <w:szCs w:val="22"/>
        </w:rPr>
        <w:t>Design and implement Graphic User Interfaces (GUIs) to store product information for a cupcake company using JavaFX and connect it t</w:t>
      </w:r>
      <w:r>
        <w:rPr>
          <w:sz w:val="22"/>
          <w:szCs w:val="22"/>
        </w:rPr>
        <w:t>o Derby database. The application can:</w:t>
      </w:r>
    </w:p>
    <w:p w14:paraId="369C7380" w14:textId="77777777" w:rsidR="00AB61DE" w:rsidRDefault="00AB61DE">
      <w:pPr>
        <w:spacing w:before="7" w:line="180" w:lineRule="exact"/>
        <w:rPr>
          <w:sz w:val="19"/>
          <w:szCs w:val="19"/>
        </w:rPr>
      </w:pPr>
    </w:p>
    <w:p w14:paraId="2B07D3E9" w14:textId="77777777" w:rsidR="00AB61DE" w:rsidRDefault="00AB61DE">
      <w:pPr>
        <w:spacing w:line="200" w:lineRule="exact"/>
      </w:pPr>
    </w:p>
    <w:p w14:paraId="66596663" w14:textId="50FE3507" w:rsidR="00AB61DE" w:rsidRDefault="00F072D3">
      <w:pPr>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Enter cupcake type, flavor, size, etc.</w:t>
      </w:r>
    </w:p>
    <w:p w14:paraId="0EB9CE84" w14:textId="500760A2" w:rsidR="00AB61DE" w:rsidRDefault="00F072D3">
      <w:pPr>
        <w:spacing w:before="62"/>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Edit cupcake information</w:t>
      </w:r>
    </w:p>
    <w:p w14:paraId="09345CAC" w14:textId="63E5C2C3" w:rsidR="00AB61DE" w:rsidRDefault="00F072D3">
      <w:pPr>
        <w:spacing w:before="57"/>
        <w:ind w:left="380"/>
        <w:rPr>
          <w:sz w:val="22"/>
          <w:szCs w:val="22"/>
        </w:rPr>
      </w:pPr>
      <w:r>
        <w:rPr>
          <w:rFonts w:ascii="Verdana" w:eastAsia="Verdana" w:hAnsi="Verdana" w:cs="Verdana"/>
          <w:sz w:val="22"/>
          <w:szCs w:val="22"/>
        </w:rPr>
        <w:t xml:space="preserve">• </w:t>
      </w:r>
      <w:r>
        <w:rPr>
          <w:rFonts w:ascii="Verdana" w:eastAsia="Verdana" w:hAnsi="Verdana" w:cs="Verdana"/>
          <w:sz w:val="22"/>
          <w:szCs w:val="22"/>
        </w:rPr>
        <w:t xml:space="preserve"> </w:t>
      </w:r>
      <w:r>
        <w:rPr>
          <w:sz w:val="22"/>
          <w:szCs w:val="22"/>
        </w:rPr>
        <w:t>Delete cupcake information</w:t>
      </w:r>
    </w:p>
    <w:p w14:paraId="38D3E73C" w14:textId="77777777" w:rsidR="00AB61DE" w:rsidRDefault="00AB61DE">
      <w:pPr>
        <w:spacing w:before="4" w:line="120" w:lineRule="exact"/>
        <w:rPr>
          <w:sz w:val="13"/>
          <w:szCs w:val="13"/>
        </w:rPr>
      </w:pPr>
    </w:p>
    <w:p w14:paraId="345ABDD7" w14:textId="77777777" w:rsidR="00AB61DE" w:rsidRDefault="00AB61DE">
      <w:pPr>
        <w:spacing w:line="200" w:lineRule="exact"/>
      </w:pPr>
    </w:p>
    <w:p w14:paraId="1831C12B" w14:textId="77777777" w:rsidR="00AB61DE" w:rsidRDefault="00AB61DE">
      <w:pPr>
        <w:spacing w:line="200" w:lineRule="exact"/>
      </w:pPr>
    </w:p>
    <w:p w14:paraId="47CC3CDA" w14:textId="77777777" w:rsidR="00AB61DE" w:rsidRDefault="00F072D3">
      <w:pPr>
        <w:ind w:left="120"/>
        <w:rPr>
          <w:sz w:val="22"/>
          <w:szCs w:val="22"/>
        </w:rPr>
      </w:pPr>
      <w:r>
        <w:rPr>
          <w:b/>
          <w:sz w:val="22"/>
          <w:szCs w:val="22"/>
        </w:rPr>
        <w:t>AWARDS:</w:t>
      </w:r>
    </w:p>
    <w:p w14:paraId="014753D0" w14:textId="77777777" w:rsidR="00AB61DE" w:rsidRDefault="00AB61DE">
      <w:pPr>
        <w:spacing w:before="16" w:line="240" w:lineRule="exact"/>
        <w:rPr>
          <w:sz w:val="24"/>
          <w:szCs w:val="24"/>
        </w:rPr>
      </w:pPr>
    </w:p>
    <w:p w14:paraId="2866F328" w14:textId="015FC32D" w:rsidR="00AB61DE" w:rsidRDefault="00F072D3">
      <w:pPr>
        <w:ind w:left="120"/>
        <w:rPr>
          <w:sz w:val="22"/>
          <w:szCs w:val="22"/>
        </w:rPr>
      </w:pPr>
      <w:r>
        <w:rPr>
          <w:b/>
          <w:sz w:val="22"/>
          <w:szCs w:val="22"/>
        </w:rPr>
        <w:t xml:space="preserve">TCS </w:t>
      </w:r>
      <w:proofErr w:type="spellStart"/>
      <w:r>
        <w:rPr>
          <w:b/>
          <w:sz w:val="22"/>
          <w:szCs w:val="22"/>
        </w:rPr>
        <w:t>Xccelerate</w:t>
      </w:r>
      <w:proofErr w:type="spellEnd"/>
      <w:r>
        <w:rPr>
          <w:b/>
          <w:sz w:val="22"/>
          <w:szCs w:val="22"/>
        </w:rPr>
        <w:t xml:space="preserve"> Warrior Certificate                                         </w:t>
      </w:r>
      <w:r>
        <w:rPr>
          <w:b/>
          <w:sz w:val="22"/>
          <w:szCs w:val="22"/>
        </w:rPr>
        <w:t xml:space="preserve">                                            </w:t>
      </w:r>
      <w:r>
        <w:rPr>
          <w:b/>
          <w:sz w:val="22"/>
          <w:szCs w:val="22"/>
        </w:rPr>
        <w:t>January 2023</w:t>
      </w:r>
    </w:p>
    <w:p w14:paraId="108B1FE6" w14:textId="77777777" w:rsidR="00AB61DE" w:rsidRDefault="00AB61DE">
      <w:pPr>
        <w:spacing w:before="4" w:line="180" w:lineRule="exact"/>
        <w:rPr>
          <w:sz w:val="18"/>
          <w:szCs w:val="18"/>
        </w:rPr>
      </w:pPr>
    </w:p>
    <w:p w14:paraId="44537BC8" w14:textId="1F1400B4" w:rsidR="00AB61DE" w:rsidRDefault="00F072D3">
      <w:pPr>
        <w:ind w:left="120"/>
        <w:rPr>
          <w:sz w:val="22"/>
          <w:szCs w:val="22"/>
        </w:rPr>
      </w:pPr>
      <w:r>
        <w:rPr>
          <w:b/>
          <w:sz w:val="22"/>
          <w:szCs w:val="22"/>
        </w:rPr>
        <w:t xml:space="preserve">UH College of Technology Dean’s List                               </w:t>
      </w:r>
      <w:r>
        <w:rPr>
          <w:b/>
          <w:sz w:val="22"/>
          <w:szCs w:val="22"/>
        </w:rPr>
        <w:t xml:space="preserve">                                  </w:t>
      </w:r>
      <w:r>
        <w:rPr>
          <w:b/>
          <w:sz w:val="22"/>
          <w:szCs w:val="22"/>
        </w:rPr>
        <w:t>Fall 2016 – Spring 2020</w:t>
      </w:r>
    </w:p>
    <w:p w14:paraId="51C072D9" w14:textId="421F47D1" w:rsidR="00AB61DE" w:rsidRDefault="00F072D3">
      <w:pPr>
        <w:spacing w:line="240" w:lineRule="exact"/>
        <w:ind w:left="120"/>
        <w:rPr>
          <w:sz w:val="22"/>
          <w:szCs w:val="22"/>
        </w:rPr>
      </w:pPr>
      <w:r>
        <w:rPr>
          <w:b/>
          <w:sz w:val="22"/>
          <w:szCs w:val="22"/>
        </w:rPr>
        <w:t>Ac</w:t>
      </w:r>
      <w:r>
        <w:rPr>
          <w:b/>
          <w:sz w:val="22"/>
          <w:szCs w:val="22"/>
        </w:rPr>
        <w:t xml:space="preserve">ademic Excellence Scholarship                          </w:t>
      </w:r>
      <w:r>
        <w:rPr>
          <w:b/>
          <w:sz w:val="22"/>
          <w:szCs w:val="22"/>
        </w:rPr>
        <w:t xml:space="preserve">                             </w:t>
      </w:r>
      <w:r>
        <w:rPr>
          <w:b/>
          <w:sz w:val="22"/>
          <w:szCs w:val="22"/>
        </w:rPr>
        <w:t>Fall 2015, Fall 2017 – Spring 2018</w:t>
      </w:r>
    </w:p>
    <w:sectPr w:rsidR="00AB61DE">
      <w:pgSz w:w="12240" w:h="15840"/>
      <w:pgMar w:top="1360" w:right="13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4F89"/>
    <w:multiLevelType w:val="multilevel"/>
    <w:tmpl w:val="FACC0BB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1DE"/>
    <w:rsid w:val="00AB61DE"/>
    <w:rsid w:val="00F0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AF08"/>
  <w15:docId w15:val="{DE4D027B-0A3D-4AC7-AAEF-FAE17570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4D77B-5B31-488A-BAF9-7354ADDF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Wei Lu</cp:lastModifiedBy>
  <cp:revision>2</cp:revision>
  <dcterms:created xsi:type="dcterms:W3CDTF">2024-06-16T21:44:00Z</dcterms:created>
  <dcterms:modified xsi:type="dcterms:W3CDTF">2024-06-16T21:56:00Z</dcterms:modified>
</cp:coreProperties>
</file>